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4F89" w14:textId="4EF56EDB" w:rsidR="00E74312" w:rsidRPr="004E7DC7" w:rsidRDefault="00FD1255">
      <w:pPr>
        <w:spacing w:before="53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>
        <w:pict w14:anchorId="061F9FDD">
          <v:group id="_x0000_s2074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2075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2076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2077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2078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2079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OEFENINGEN</w:t>
      </w:r>
      <w:r w:rsidR="00626577" w:rsidRPr="004E7DC7">
        <w:rPr>
          <w:rFonts w:ascii="Verdana" w:eastAsia="Calibri" w:hAnsi="Verdana" w:cs="Calibri"/>
          <w:color w:val="FFFFFF"/>
          <w:sz w:val="18"/>
          <w:szCs w:val="18"/>
          <w:lang w:val="nl-NL"/>
        </w:rPr>
        <w:t xml:space="preserve">  </w: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ANGULAR</w:t>
      </w:r>
      <w:r w:rsidR="00626577" w:rsidRPr="004E7DC7">
        <w:rPr>
          <w:rFonts w:ascii="Verdana" w:eastAsia="Calibri" w:hAnsi="Verdana" w:cs="Calibri"/>
          <w:color w:val="FFFFFF"/>
          <w:sz w:val="18"/>
          <w:szCs w:val="18"/>
          <w:lang w:val="nl-NL"/>
        </w:rPr>
        <w:t xml:space="preserve">  </w: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FUNDAMENTALS</w:t>
      </w:r>
      <w:r w:rsidR="009872F1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 xml:space="preserve"> </w:t>
      </w:r>
    </w:p>
    <w:p w14:paraId="2518FF1B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4AFF7B76" w14:textId="77777777" w:rsidR="00E74312" w:rsidRPr="004E7DC7" w:rsidRDefault="00DB09B4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01  –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EENVOUDIG  BEGINNEN</w:t>
      </w:r>
    </w:p>
    <w:p w14:paraId="41CA9874" w14:textId="77777777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14477329" w14:textId="5EB0673E" w:rsidR="00E14551" w:rsidRPr="00985977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Verdana" w:eastAsia="Calibri" w:hAnsi="Verdana" w:cs="Calibri"/>
          <w:b/>
          <w:bCs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Het algemene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Github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adres met voorbeeldcode is </w:t>
      </w:r>
      <w:r w:rsidR="00E14551" w:rsidRPr="00985977">
        <w:rPr>
          <w:rFonts w:ascii="Verdana" w:eastAsia="Calibri" w:hAnsi="Verdana" w:cs="Calibri"/>
          <w:b/>
          <w:bCs/>
          <w:sz w:val="18"/>
          <w:szCs w:val="18"/>
          <w:lang w:val="nl-NL"/>
        </w:rPr>
        <w:t>https://github.com/petereijgermans11/workshop-angular</w:t>
      </w:r>
      <w:r w:rsidR="00985977" w:rsidRPr="00985977">
        <w:rPr>
          <w:rFonts w:ascii="Verdana" w:eastAsia="Calibri" w:hAnsi="Verdana" w:cs="Calibri"/>
          <w:b/>
          <w:bCs/>
          <w:sz w:val="18"/>
          <w:szCs w:val="18"/>
          <w:lang w:val="nl-NL"/>
        </w:rPr>
        <w:t>1</w:t>
      </w:r>
      <w:r w:rsidR="00431F19">
        <w:rPr>
          <w:rFonts w:ascii="Verdana" w:eastAsia="Calibri" w:hAnsi="Verdana" w:cs="Calibri"/>
          <w:b/>
          <w:bCs/>
          <w:sz w:val="18"/>
          <w:szCs w:val="18"/>
          <w:lang w:val="nl-NL"/>
        </w:rPr>
        <w:t>3</w:t>
      </w:r>
    </w:p>
    <w:p w14:paraId="14199748" w14:textId="77777777" w:rsidR="00B554B5" w:rsidRPr="004E7DC7" w:rsidRDefault="00B554B5" w:rsidP="00B554B5">
      <w:pPr>
        <w:pStyle w:val="ListParagraph"/>
        <w:spacing w:before="16" w:line="360" w:lineRule="auto"/>
        <w:ind w:left="837" w:right="231"/>
        <w:rPr>
          <w:rFonts w:ascii="Verdana" w:eastAsia="Calibri" w:hAnsi="Verdana" w:cs="Calibri"/>
          <w:sz w:val="18"/>
          <w:szCs w:val="18"/>
          <w:lang w:val="nl-NL"/>
        </w:rPr>
      </w:pPr>
    </w:p>
    <w:p w14:paraId="34CD5F27" w14:textId="77777777" w:rsidR="00E74312" w:rsidRPr="004E7DC7" w:rsidRDefault="00626577">
      <w:pPr>
        <w:spacing w:before="16" w:line="360" w:lineRule="auto"/>
        <w:ind w:left="477" w:right="231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b)    Maak/start een eigen </w:t>
      </w:r>
      <w:proofErr w:type="spellStart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Hello</w:t>
      </w:r>
      <w:proofErr w:type="spellEnd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World</w:t>
      </w:r>
      <w:r w:rsidRPr="004E7DC7">
        <w:rPr>
          <w:rFonts w:ascii="Cambria Math" w:eastAsia="Calibri" w:hAnsi="Cambria Math" w:cs="Cambria Math"/>
          <w:color w:val="000000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app. Dit kan op verschillende manieren:</w:t>
      </w:r>
    </w:p>
    <w:p w14:paraId="45C82546" w14:textId="6E7C58B2" w:rsidR="00E74312" w:rsidRPr="004E7DC7" w:rsidRDefault="00626577">
      <w:pPr>
        <w:spacing w:before="26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als basis </w:t>
      </w:r>
      <w:r w:rsidR="00BB1337">
        <w:rPr>
          <w:rFonts w:ascii="Verdana" w:eastAsia="Courier New" w:hAnsi="Verdana" w:cs="Courier New"/>
          <w:sz w:val="18"/>
          <w:szCs w:val="18"/>
          <w:lang w:val="nl-NL"/>
        </w:rPr>
        <w:t>AAA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-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helloworld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A4ABA8F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0FE3C868" w14:textId="77777777" w:rsidR="00E74312" w:rsidRPr="004E7DC7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OF: ga zelf naar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cli.angular.io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installeer deze tool en maak een nieuw project en start deze. Je vindt deze ook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QuickStart, op 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https://angular.io/guide/quickstart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08C0A0F" w14:textId="32C7D6E4" w:rsidR="00E74312" w:rsidRPr="004E7DC7" w:rsidRDefault="00626577">
      <w:pPr>
        <w:spacing w:before="32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AAA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</w:t>
      </w:r>
      <w:proofErr w:type="spellStart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helloworld</w:t>
      </w:r>
      <w:proofErr w:type="spellEnd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76AB7D8" w14:textId="77777777" w:rsidR="00B554B5" w:rsidRPr="004E7DC7" w:rsidRDefault="00B554B5">
      <w:pPr>
        <w:spacing w:before="32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241B9D81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52763501" w14:textId="77777777" w:rsidR="00E74312" w:rsidRPr="004E7DC7" w:rsidRDefault="00626577">
      <w:pPr>
        <w:tabs>
          <w:tab w:val="left" w:pos="820"/>
        </w:tabs>
        <w:spacing w:line="355" w:lineRule="auto"/>
        <w:ind w:left="837" w:right="201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4E7DC7" w:rsidRDefault="00626577">
      <w:pPr>
        <w:spacing w:before="3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Handmatig</w:t>
      </w:r>
      <w:proofErr w:type="gram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?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maak een nieuw bestand, bijvoorbeeld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\app\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nieuwe.component.ts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D2B4923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30A1AAD1" w14:textId="77777777" w:rsidR="00E74312" w:rsidRPr="004E7DC7" w:rsidRDefault="00626577">
      <w:pPr>
        <w:ind w:left="191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 xml:space="preserve">     </w:t>
      </w:r>
      <w:r w:rsidR="008A5FB1" w:rsidRPr="004E7DC7">
        <w:rPr>
          <w:rFonts w:ascii="Verdana" w:hAnsi="Verdana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Importeer de juiste afhankelijkheden.</w:t>
      </w:r>
    </w:p>
    <w:p w14:paraId="4522EB5E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7AC4E03" w14:textId="77777777" w:rsidR="00E74312" w:rsidRPr="004E7DC7" w:rsidRDefault="00626577">
      <w:pPr>
        <w:ind w:left="1881" w:right="3467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 xml:space="preserve">   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Schrijf een </w:t>
      </w:r>
      <w:proofErr w:type="spellStart"/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een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HTML</w:t>
      </w:r>
      <w:r w:rsidRPr="004E7DC7">
        <w:rPr>
          <w:rFonts w:ascii="Cambria Math" w:eastAsia="Calibri" w:hAnsi="Cambria Math" w:cs="Cambria Math"/>
          <w:b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template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5839B343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389EF9F1" w14:textId="77777777" w:rsidR="003A361F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>Of</w:t>
      </w:r>
      <w:proofErr w:type="gramEnd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gebruik de </w:t>
      </w:r>
      <w:proofErr w:type="spellStart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>Angular</w:t>
      </w:r>
      <w:proofErr w:type="spellEnd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C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LI?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gebruik de 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volgende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opdracht</w:t>
      </w:r>
      <w:r w:rsidR="006B305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5B5F3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 de root van het project: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45E75BE8" w14:textId="77777777" w:rsidR="00E74312" w:rsidRPr="004E7DC7" w:rsidRDefault="00626577" w:rsidP="003A361F">
      <w:pPr>
        <w:ind w:left="4077" w:firstLine="243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AC6110">
        <w:rPr>
          <w:rFonts w:ascii="Verdana" w:eastAsia="Courier New" w:hAnsi="Verdana" w:cs="Courier New"/>
          <w:b/>
          <w:bCs/>
          <w:sz w:val="18"/>
          <w:szCs w:val="18"/>
          <w:lang w:val="nl-NL"/>
        </w:rPr>
        <w:t>ng</w:t>
      </w:r>
      <w:proofErr w:type="spellEnd"/>
      <w:proofErr w:type="gramEnd"/>
      <w:r w:rsidRPr="00AC6110">
        <w:rPr>
          <w:rFonts w:ascii="Verdana" w:eastAsia="Courier New" w:hAnsi="Verdana" w:cs="Courier New"/>
          <w:b/>
          <w:bCs/>
          <w:sz w:val="18"/>
          <w:szCs w:val="18"/>
          <w:lang w:val="nl-NL"/>
        </w:rPr>
        <w:t xml:space="preserve"> </w:t>
      </w:r>
      <w:proofErr w:type="spellStart"/>
      <w:r w:rsidRPr="00AC6110">
        <w:rPr>
          <w:rFonts w:ascii="Verdana" w:eastAsia="Courier New" w:hAnsi="Verdana" w:cs="Courier New"/>
          <w:b/>
          <w:bCs/>
          <w:sz w:val="18"/>
          <w:szCs w:val="18"/>
          <w:lang w:val="nl-NL"/>
        </w:rPr>
        <w:t>generate</w:t>
      </w:r>
      <w:proofErr w:type="spellEnd"/>
      <w:r w:rsidRPr="00AC6110">
        <w:rPr>
          <w:rFonts w:ascii="Verdana" w:eastAsia="Courier New" w:hAnsi="Verdana" w:cs="Courier New"/>
          <w:b/>
          <w:bCs/>
          <w:sz w:val="18"/>
          <w:szCs w:val="18"/>
          <w:lang w:val="nl-NL"/>
        </w:rPr>
        <w:t xml:space="preserve"> component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&lt;component-naam&gt;</w:t>
      </w:r>
    </w:p>
    <w:p w14:paraId="57BDA673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21A77B72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Pas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bootstrapper</w:t>
      </w:r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(= </w:t>
      </w:r>
      <w:proofErr w:type="spellStart"/>
      <w:r w:rsidR="00D8305D"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>app.module</w:t>
      </w:r>
      <w:r w:rsidR="003A361F"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>.ts</w:t>
      </w:r>
      <w:proofErr w:type="spellEnd"/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aan, zodat daarin </w:t>
      </w:r>
      <w:r w:rsidR="00DB09B4" w:rsidRPr="004E7DC7">
        <w:rPr>
          <w:rFonts w:ascii="Verdana" w:eastAsia="Calibri" w:hAnsi="Verdana" w:cs="Calibri"/>
          <w:sz w:val="18"/>
          <w:szCs w:val="18"/>
          <w:lang w:val="nl-NL"/>
        </w:rPr>
        <w:t xml:space="preserve">het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nieuwe component wordt geïmporteerd en gestart.</w:t>
      </w:r>
    </w:p>
    <w:p w14:paraId="31378CF2" w14:textId="77777777" w:rsidR="00E74312" w:rsidRPr="004E7DC7" w:rsidRDefault="00E74312">
      <w:pPr>
        <w:spacing w:before="2" w:line="100" w:lineRule="exact"/>
        <w:rPr>
          <w:rFonts w:ascii="Verdana" w:hAnsi="Verdana"/>
          <w:sz w:val="18"/>
          <w:szCs w:val="18"/>
          <w:lang w:val="nl-NL"/>
        </w:rPr>
      </w:pPr>
    </w:p>
    <w:p w14:paraId="3B26F329" w14:textId="641EE34B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Pas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de </w:t>
      </w:r>
      <w:r w:rsidR="00431F19" w:rsidRPr="00431F19">
        <w:rPr>
          <w:rFonts w:ascii="Verdana" w:eastAsia="Calibri" w:hAnsi="Verdana" w:cs="Calibri"/>
          <w:b/>
          <w:bCs/>
          <w:sz w:val="18"/>
          <w:szCs w:val="18"/>
          <w:lang w:val="nl-NL"/>
        </w:rPr>
        <w:t>app.component</w:t>
      </w:r>
      <w:r w:rsidRPr="00431F19">
        <w:rPr>
          <w:rFonts w:ascii="Verdana" w:eastAsia="Calibri" w:hAnsi="Verdana" w:cs="Calibri"/>
          <w:b/>
          <w:bCs/>
          <w:sz w:val="18"/>
          <w:szCs w:val="18"/>
          <w:lang w:val="nl-NL"/>
        </w:rPr>
        <w:t>.html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aan, zodat de juiste </w:t>
      </w:r>
      <w:proofErr w:type="spellStart"/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wordt gebruikt.</w:t>
      </w:r>
    </w:p>
    <w:p w14:paraId="604B3E2A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419CBC08" w14:textId="77777777" w:rsidR="009652EB" w:rsidRPr="004E7DC7" w:rsidRDefault="00626577" w:rsidP="00DB09B4">
      <w:pPr>
        <w:spacing w:line="347" w:lineRule="auto"/>
        <w:ind w:left="1197" w:right="320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Draai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npm</w:t>
      </w:r>
      <w:proofErr w:type="spellEnd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>install</w:t>
      </w:r>
      <w:proofErr w:type="spellEnd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="00D8305D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>en</w:t>
      </w:r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>npm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start</w:t>
      </w:r>
      <w:r w:rsidR="009652EB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je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nieuwe component te</w:t>
      </w:r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testen. </w:t>
      </w:r>
    </w:p>
    <w:p w14:paraId="34E65287" w14:textId="77777777" w:rsidR="00E74312" w:rsidRPr="004E7DC7" w:rsidRDefault="00626577">
      <w:pPr>
        <w:spacing w:line="240" w:lineRule="exact"/>
        <w:ind w:left="1522" w:right="3205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2F8D3CC" w14:textId="77777777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EE1E8EA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BB12E8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751DF0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AE528E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45E928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B2783B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5F4819C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01D02C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3FF9216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E942605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48340FE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A612C70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CF2883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F5FD94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B1E6C7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9336FD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55557F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61BF9DE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4A4D8567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B038C66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722DDF9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4E6DEEB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802D96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705A2950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4DEFE26A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6CDDC3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2851BEB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78CD139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0436328" w14:textId="77777777" w:rsidR="00E74312" w:rsidRPr="004E7DC7" w:rsidRDefault="00E74312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543FBB24" w14:textId="77777777" w:rsidR="0082708E" w:rsidRPr="004E7DC7" w:rsidRDefault="0082708E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2BFB241A" w14:textId="77777777" w:rsidR="0082708E" w:rsidRPr="004E7DC7" w:rsidRDefault="0082708E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5CA4D2FC" w14:textId="77777777" w:rsidR="003A361F" w:rsidRPr="004E7DC7" w:rsidRDefault="003A361F">
      <w:pPr>
        <w:spacing w:before="16"/>
        <w:ind w:left="117"/>
        <w:rPr>
          <w:rFonts w:ascii="Verdana" w:hAnsi="Verdana"/>
          <w:noProof/>
          <w:sz w:val="18"/>
          <w:szCs w:val="18"/>
          <w:lang w:val="nl-NL"/>
        </w:rPr>
      </w:pPr>
    </w:p>
    <w:p w14:paraId="3A3EE9B6" w14:textId="77777777" w:rsidR="00DB09B4" w:rsidRPr="004E7DC7" w:rsidRDefault="00DB09B4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</w:p>
    <w:p w14:paraId="1A98AEA1" w14:textId="77777777" w:rsidR="00E74312" w:rsidRPr="004E7DC7" w:rsidRDefault="00FD1255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>
        <w:lastRenderedPageBreak/>
        <w:pict w14:anchorId="2C1F7BFD">
          <v:group id="_x0000_s2068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2069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2070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2071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2072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2073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02  –</w:t>
      </w:r>
      <w:proofErr w:type="gram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DATABINDING</w:t>
      </w:r>
    </w:p>
    <w:p w14:paraId="6E702336" w14:textId="77777777" w:rsidR="00E74312" w:rsidRPr="004E7DC7" w:rsidRDefault="00E74312">
      <w:pPr>
        <w:spacing w:before="10" w:line="260" w:lineRule="exact"/>
        <w:rPr>
          <w:rFonts w:ascii="Verdana" w:hAnsi="Verdana"/>
          <w:sz w:val="18"/>
          <w:szCs w:val="18"/>
          <w:lang w:val="nl-NL"/>
        </w:rPr>
      </w:pPr>
    </w:p>
    <w:p w14:paraId="5F03CED1" w14:textId="77777777" w:rsidR="00E74312" w:rsidRPr="004E7DC7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Breid je app uit oefening 1 (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Hello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World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 uit met een field/property. Bindt deze property in het template dat gebruikt wordt.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3022200A" w14:textId="77777777" w:rsidR="00E74312" w:rsidRPr="004E7DC7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Doe dit expliciet met aparte declaratie en initialisatie in de </w:t>
      </w:r>
      <w:proofErr w:type="spellStart"/>
      <w:r w:rsidR="0082708E" w:rsidRPr="004E7DC7">
        <w:rPr>
          <w:rFonts w:ascii="Verdana" w:eastAsia="Courier New" w:hAnsi="Verdana" w:cs="Courier New"/>
          <w:sz w:val="18"/>
          <w:szCs w:val="18"/>
          <w:lang w:val="nl-NL"/>
        </w:rPr>
        <w:t>ngOnInit</w:t>
      </w:r>
      <w:proofErr w:type="spellEnd"/>
      <w:r w:rsidR="0082708E"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</w:p>
    <w:p w14:paraId="2833D9A1" w14:textId="77777777" w:rsidR="0082708E" w:rsidRPr="004E7DC7" w:rsidRDefault="0082708E" w:rsidP="0082708E">
      <w:pPr>
        <w:spacing w:before="15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lifecycle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-hook</w:t>
      </w:r>
      <w:proofErr w:type="spellEnd"/>
    </w:p>
    <w:p w14:paraId="6830BF97" w14:textId="77777777" w:rsidR="00E74312" w:rsidRPr="004E7DC7" w:rsidRDefault="00626577" w:rsidP="0082708E">
      <w:pPr>
        <w:spacing w:before="15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Lees de werking en de volgorde van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lifecycle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hooks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op </w:t>
      </w:r>
      <w:r w:rsidR="00780D65"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https://angular.io/guide/lifecycle-hooks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132F659" w14:textId="15255616" w:rsidR="00E74312" w:rsidRPr="004E7DC7" w:rsidRDefault="00626577">
      <w:pPr>
        <w:spacing w:before="3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(Solution)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BB1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-databinding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B217CCB" w14:textId="77777777" w:rsidR="00B554B5" w:rsidRPr="004E7DC7" w:rsidRDefault="00B554B5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1EBD1DAA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827B2C9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b)    Maak een array van objecten. Bind ze in het template met de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directive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*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ngFor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602B36C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30A9E704" w14:textId="77777777" w:rsidR="00E74312" w:rsidRPr="004E7DC7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Geef via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TypeScript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4C4D49D1" w:rsidR="00E74312" w:rsidRPr="004E7DC7" w:rsidRDefault="00626577">
      <w:pPr>
        <w:spacing w:before="3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1-databinding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67AB86B5" w14:textId="77777777" w:rsidR="00B554B5" w:rsidRPr="004E7DC7" w:rsidRDefault="00B554B5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3A5BB4DB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6B361876" w14:textId="77777777" w:rsidR="00E74312" w:rsidRPr="004E7DC7" w:rsidRDefault="00626577">
      <w:pPr>
        <w:tabs>
          <w:tab w:val="left" w:pos="820"/>
        </w:tabs>
        <w:spacing w:line="351" w:lineRule="auto"/>
        <w:ind w:left="837" w:right="265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Maak expliciet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Model</w:t>
      </w:r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voor de inhoud van je array. Dat mag een object met één of meerdere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properties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zijn. Zorg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er voor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dat de inhoud van de array bestaat uit objecten van het type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&lt;Model&gt;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15555E15" w14:textId="1C85177C" w:rsidR="00E74312" w:rsidRPr="004E7DC7" w:rsidRDefault="00626577">
      <w:pPr>
        <w:spacing w:before="14"/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1-databinding</w:t>
      </w:r>
      <w:r w:rsidRPr="004E7DC7">
        <w:rPr>
          <w:rFonts w:ascii="Cambria Math" w:eastAsia="Calibri" w:hAnsi="Cambria Math" w:cs="Cambria Math"/>
          <w:color w:val="000000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citiesVolgensModel</w:t>
      </w:r>
      <w:proofErr w:type="spellEnd"/>
    </w:p>
    <w:p w14:paraId="0706FECF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326A0100" w14:textId="77777777" w:rsidR="00E74312" w:rsidRPr="004E7DC7" w:rsidRDefault="00626577">
      <w:pPr>
        <w:ind w:left="1522" w:right="1845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7B52083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AAD0E50" w14:textId="77777777" w:rsidR="00E74312" w:rsidRPr="004E7DC7" w:rsidRDefault="00626577">
      <w:pPr>
        <w:spacing w:line="347" w:lineRule="auto"/>
        <w:ind w:left="837" w:right="35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Bedenk zelf een toepassing voor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directive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*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ngIf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en gebruik deze in combinatie met je class en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properties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C0B1345" w14:textId="77777777" w:rsidR="00B554B5" w:rsidRPr="004E7DC7" w:rsidRDefault="00B554B5">
      <w:pPr>
        <w:spacing w:line="347" w:lineRule="auto"/>
        <w:ind w:left="837" w:right="353" w:hanging="360"/>
        <w:rPr>
          <w:rFonts w:ascii="Verdana" w:eastAsia="Calibri" w:hAnsi="Verdana" w:cs="Calibri"/>
          <w:sz w:val="18"/>
          <w:szCs w:val="18"/>
          <w:lang w:val="nl-NL"/>
        </w:rPr>
      </w:pPr>
    </w:p>
    <w:p w14:paraId="1FEEE961" w14:textId="77777777" w:rsidR="00E74312" w:rsidRPr="004E7DC7" w:rsidRDefault="00626577">
      <w:pPr>
        <w:spacing w:before="37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e)    Breng de template naar een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externe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.html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file. Gebruik vervolgens in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@Component</w:t>
      </w:r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 property</w:t>
      </w:r>
    </w:p>
    <w:p w14:paraId="2B7BE144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4A7DBBEE" w14:textId="77777777" w:rsidR="00E74312" w:rsidRPr="004E7DC7" w:rsidRDefault="00626577">
      <w:pPr>
        <w:spacing w:line="240" w:lineRule="exact"/>
        <w:ind w:left="802" w:right="1952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templateUrl</w:t>
      </w:r>
      <w:proofErr w:type="spellEnd"/>
      <w:proofErr w:type="gramEnd"/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hier naar te verwijzen. Test of de databinding blijft werken.</w:t>
      </w:r>
    </w:p>
    <w:p w14:paraId="549F6536" w14:textId="77777777" w:rsidR="00E74312" w:rsidRPr="004E7DC7" w:rsidRDefault="00E74312">
      <w:pPr>
        <w:spacing w:before="5" w:line="160" w:lineRule="exact"/>
        <w:rPr>
          <w:rFonts w:ascii="Verdana" w:hAnsi="Verdana"/>
          <w:sz w:val="18"/>
          <w:szCs w:val="18"/>
          <w:lang w:val="nl-NL"/>
        </w:rPr>
      </w:pPr>
    </w:p>
    <w:p w14:paraId="01FABAF6" w14:textId="77777777" w:rsidR="00E74312" w:rsidRPr="004E7DC7" w:rsidRDefault="00FD1255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>
        <w:pict w14:anchorId="464E45AD">
          <v:group id="_x0000_s2062" alt="" style="position:absolute;margin-left:64.75pt;margin-top:479.2pt;width:465.7pt;height:27.4pt;z-index:-251659776;mso-position-horizontal-relative:page;mso-position-vertical-relative:page" coordorigin="1296,7516" coordsize="9314,548">
            <v:shape id="_x0000_s2063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2064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2065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2066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2067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03  –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EVENT  BINDING</w:t>
      </w:r>
    </w:p>
    <w:p w14:paraId="47CABDFC" w14:textId="77777777" w:rsidR="00E74312" w:rsidRPr="004E7DC7" w:rsidRDefault="00E74312">
      <w:pPr>
        <w:spacing w:before="10" w:line="260" w:lineRule="exact"/>
        <w:rPr>
          <w:rFonts w:ascii="Verdana" w:hAnsi="Verdana"/>
          <w:sz w:val="18"/>
          <w:szCs w:val="18"/>
          <w:lang w:val="nl-NL"/>
        </w:rPr>
      </w:pPr>
    </w:p>
    <w:p w14:paraId="47E7592F" w14:textId="77777777" w:rsidR="00E74312" w:rsidRPr="004E7DC7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Voeg een element met event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binding toe aan je applicatie. Bijvoorbeeld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(click)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op een knop afvangen. Roep een event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handler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de component aan als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de event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optreedt. Laat deze bijvoorbeeld een 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alert(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tonen of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console.log()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melding.</w:t>
      </w:r>
    </w:p>
    <w:p w14:paraId="1155392B" w14:textId="4F8067E9" w:rsidR="00E74312" w:rsidRPr="004E7DC7" w:rsidRDefault="00626577">
      <w:pPr>
        <w:spacing w:before="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2-eventbinding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D7ED8FA" w14:textId="77777777" w:rsidR="00B554B5" w:rsidRPr="004E7DC7" w:rsidRDefault="00B554B5">
      <w:pPr>
        <w:spacing w:before="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5656A4B1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4F90B24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b)    Test meerdere typen DOM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events, bijvoorbeeld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blur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focus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keypress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mousemove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, enzovoort.</w:t>
      </w:r>
    </w:p>
    <w:p w14:paraId="712D530B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72D7CD92" w14:textId="77777777" w:rsidR="00B554B5" w:rsidRPr="004E7DC7" w:rsidRDefault="00626577" w:rsidP="009F72F1">
      <w:pPr>
        <w:spacing w:line="359" w:lineRule="auto"/>
        <w:ind w:left="720" w:right="120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Zie eventueel Mozilla.org (</w:t>
      </w:r>
      <w:r w:rsidR="006A7CD4" w:rsidRPr="004E7DC7">
        <w:rPr>
          <w:rFonts w:ascii="Verdana" w:eastAsia="Calibri" w:hAnsi="Verdana" w:cs="Calibri"/>
          <w:sz w:val="18"/>
          <w:szCs w:val="18"/>
          <w:lang w:val="nl-NL"/>
        </w:rPr>
        <w:t>https://developer.mozilla.org/en-US/docs/Web/Events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) voor een overzicht.</w:t>
      </w:r>
    </w:p>
    <w:p w14:paraId="423D867B" w14:textId="3226C965" w:rsidR="00B554B5" w:rsidRPr="004E7DC7" w:rsidRDefault="00626577" w:rsidP="00B93342">
      <w:pPr>
        <w:spacing w:line="359" w:lineRule="auto"/>
        <w:ind w:left="720" w:right="120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</w:t>
      </w:r>
    </w:p>
    <w:p w14:paraId="4D5CF912" w14:textId="11062433" w:rsidR="00E74312" w:rsidRPr="004E7DC7" w:rsidRDefault="00B93342">
      <w:pPr>
        <w:spacing w:before="31" w:line="358" w:lineRule="auto"/>
        <w:ind w:left="837" w:right="444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Maak een formulierveld (bijvoorbeeld een tekstveld) met een </w:t>
      </w:r>
      <w:proofErr w:type="spellStart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local</w:t>
      </w:r>
      <w:proofErr w:type="spellEnd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 xml:space="preserve"> template </w:t>
      </w:r>
      <w:proofErr w:type="spellStart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variable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De notatie hiervoor is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#myFieldName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Geef de variabele door aan de event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handler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verwerk hem in een </w:t>
      </w:r>
      <w:proofErr w:type="gram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alert(</w:t>
      </w:r>
      <w:proofErr w:type="gramEnd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console.log()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melding, om een waarde in het DOM te updaten, enzovoort.</w:t>
      </w:r>
    </w:p>
    <w:p w14:paraId="0D46EC9E" w14:textId="77777777" w:rsidR="00B93342" w:rsidRPr="004E7DC7" w:rsidRDefault="00B93342">
      <w:pPr>
        <w:spacing w:before="1"/>
        <w:ind w:left="477"/>
        <w:rPr>
          <w:rFonts w:ascii="Verdana" w:eastAsia="Calibri" w:hAnsi="Verdana" w:cs="Calibri"/>
          <w:sz w:val="18"/>
          <w:szCs w:val="18"/>
          <w:lang w:val="nl-NL"/>
        </w:rPr>
      </w:pPr>
    </w:p>
    <w:p w14:paraId="02CBFFF5" w14:textId="32193D06" w:rsidR="00E74312" w:rsidRPr="004E7DC7" w:rsidRDefault="00B93342">
      <w:pPr>
        <w:spacing w:before="1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d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Maak een eenvoudige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client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sided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CRUD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applicatie: users kunnen elementen toevoegen aan een array</w:t>
      </w:r>
    </w:p>
    <w:p w14:paraId="67271A5E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22B631D" w14:textId="77777777" w:rsidR="00E74312" w:rsidRPr="004E7DC7" w:rsidRDefault="00626577">
      <w:pPr>
        <w:ind w:left="802" w:right="3582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lastRenderedPageBreak/>
        <w:t>(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namen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, producten, enzovoort) en verwijderen uit de array.</w:t>
      </w:r>
    </w:p>
    <w:p w14:paraId="35862DA5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7791F22C" w14:textId="77777777" w:rsidR="00E74312" w:rsidRPr="004E7DC7" w:rsidRDefault="00626577">
      <w:pPr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voor verwijderen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JavaScript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functie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ArrayName.splice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(…)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</w:t>
      </w:r>
      <w:proofErr w:type="spellEnd"/>
    </w:p>
    <w:p w14:paraId="35047D05" w14:textId="77777777" w:rsidR="00E74312" w:rsidRPr="004E7DC7" w:rsidRDefault="00E74312">
      <w:pPr>
        <w:spacing w:before="4" w:line="120" w:lineRule="exact"/>
        <w:rPr>
          <w:rFonts w:ascii="Verdana" w:hAnsi="Verdana"/>
          <w:sz w:val="18"/>
          <w:szCs w:val="18"/>
          <w:lang w:val="nl-NL"/>
        </w:rPr>
      </w:pPr>
    </w:p>
    <w:p w14:paraId="083CE630" w14:textId="77777777" w:rsidR="00B554B5" w:rsidRPr="004E7DC7" w:rsidRDefault="00626577" w:rsidP="00B554B5">
      <w:pPr>
        <w:ind w:left="1522" w:right="4113"/>
        <w:jc w:val="center"/>
        <w:rPr>
          <w:rFonts w:ascii="Verdana" w:eastAsia="Courier New" w:hAnsi="Verdana" w:cs="Courier New"/>
          <w:sz w:val="18"/>
          <w:szCs w:val="18"/>
          <w:lang w:val="nl-NL"/>
        </w:rPr>
      </w:pPr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-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ArrayName.filter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(item =&gt; …).</w:t>
      </w:r>
    </w:p>
    <w:p w14:paraId="235769D9" w14:textId="0AB1DBBC" w:rsidR="00B554B5" w:rsidRPr="004E7DC7" w:rsidRDefault="00B554B5" w:rsidP="00B554B5">
      <w:pPr>
        <w:ind w:left="1522" w:right="4113"/>
        <w:jc w:val="center"/>
        <w:rPr>
          <w:rFonts w:ascii="Verdana" w:eastAsia="Courier New" w:hAnsi="Verdana" w:cs="Courier New"/>
          <w:sz w:val="18"/>
          <w:szCs w:val="18"/>
          <w:lang w:val="nl-NL"/>
        </w:rPr>
      </w:pPr>
    </w:p>
    <w:p w14:paraId="6B847C53" w14:textId="3399E09D" w:rsidR="00B554B5" w:rsidRPr="004E7DC7" w:rsidRDefault="00626577" w:rsidP="00B554B5">
      <w:pPr>
        <w:ind w:left="720" w:right="4113"/>
        <w:jc w:val="center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Codevoorbeeld: 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proofErr w:type="gramEnd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2-eventbinding\...\</w:t>
      </w:r>
    </w:p>
    <w:p w14:paraId="54A27BD4" w14:textId="5BD87E89" w:rsidR="00E74312" w:rsidRPr="00846E37" w:rsidRDefault="00626577" w:rsidP="00B554B5">
      <w:pPr>
        <w:ind w:left="720" w:right="4113"/>
        <w:jc w:val="center"/>
        <w:rPr>
          <w:rFonts w:ascii="Verdana" w:hAnsi="Verdana"/>
          <w:sz w:val="18"/>
          <w:szCs w:val="18"/>
          <w:lang w:val="nl-NL"/>
        </w:rPr>
      </w:pPr>
      <w:proofErr w:type="gramStart"/>
      <w:r w:rsidRPr="00846E3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app</w:t>
      </w:r>
      <w:proofErr w:type="gramEnd"/>
      <w:r w:rsidRPr="00846E3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-02-complete.component.ts</w:t>
      </w:r>
      <w:r w:rsidRPr="00846E3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  <w:r w:rsidR="00B554B5" w:rsidRPr="00846E37">
        <w:rPr>
          <w:rFonts w:ascii="Verdana" w:hAnsi="Verdana"/>
          <w:sz w:val="18"/>
          <w:szCs w:val="18"/>
          <w:lang w:val="nl-NL"/>
        </w:rPr>
        <w:t xml:space="preserve"> </w:t>
      </w:r>
    </w:p>
    <w:p w14:paraId="787561A2" w14:textId="57256E57" w:rsidR="00D45C7C" w:rsidRPr="00846E37" w:rsidRDefault="00FD1255" w:rsidP="00B554B5">
      <w:pPr>
        <w:ind w:left="720" w:right="4113"/>
        <w:jc w:val="center"/>
        <w:rPr>
          <w:rFonts w:ascii="Verdana" w:hAnsi="Verdana"/>
          <w:sz w:val="18"/>
          <w:szCs w:val="18"/>
          <w:lang w:val="nl-NL"/>
        </w:rPr>
      </w:pPr>
      <w:r>
        <w:pict w14:anchorId="42A1B062">
          <v:group id="_x0000_s2056" alt="" style="position:absolute;left:0;text-align:left;margin-left:62.55pt;margin-top:169.6pt;width:465.7pt;height:27.4pt;z-index:-251657728;mso-position-horizontal-relative:page;mso-position-vertical-relative:page" coordorigin="1296,8263" coordsize="9314,548">
            <v:shape id="_x0000_s2057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2058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2059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2060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2061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4A2F7A17" w14:textId="03A7CB0D" w:rsidR="00E74312" w:rsidRPr="00846E37" w:rsidRDefault="00E74312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1A6B901C" w14:textId="541F49C3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</w:rPr>
        <w:t xml:space="preserve">04  </w:t>
      </w:r>
      <w:r w:rsidRPr="004E7DC7">
        <w:rPr>
          <w:rFonts w:ascii="Cambria Math" w:eastAsia="Calibri" w:hAnsi="Cambria Math" w:cs="Cambria Math"/>
          <w:sz w:val="18"/>
          <w:szCs w:val="18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</w:rPr>
        <w:t xml:space="preserve">  ATTRIBUTE  BINDING  EN  TWO</w:t>
      </w:r>
      <w:r w:rsidRPr="004E7DC7">
        <w:rPr>
          <w:rFonts w:ascii="Cambria Math" w:eastAsia="Calibri" w:hAnsi="Cambria Math" w:cs="Cambria Math"/>
          <w:sz w:val="18"/>
          <w:szCs w:val="18"/>
        </w:rPr>
        <w:t>‐</w:t>
      </w:r>
      <w:r w:rsidRPr="004E7DC7">
        <w:rPr>
          <w:rFonts w:ascii="Verdana" w:eastAsia="Calibri" w:hAnsi="Verdana" w:cs="Calibri"/>
          <w:sz w:val="18"/>
          <w:szCs w:val="18"/>
        </w:rPr>
        <w:t>WAY  BINDING</w:t>
      </w:r>
    </w:p>
    <w:p w14:paraId="2B844E27" w14:textId="57CA3221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</w:rPr>
      </w:pPr>
    </w:p>
    <w:p w14:paraId="0DB6E8B1" w14:textId="386D8319" w:rsidR="00B371E6" w:rsidRPr="004E7DC7" w:rsidRDefault="00B371E6" w:rsidP="00B371E6">
      <w:pPr>
        <w:spacing w:before="7" w:line="120" w:lineRule="exact"/>
        <w:rPr>
          <w:rFonts w:ascii="Verdana" w:hAnsi="Verdana"/>
          <w:sz w:val="18"/>
          <w:szCs w:val="18"/>
        </w:rPr>
      </w:pPr>
    </w:p>
    <w:p w14:paraId="6A1A9D62" w14:textId="08E245CD" w:rsidR="00E74312" w:rsidRPr="004E7DC7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Maak een component met een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Als de user een (Engelstalige) kleur in het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4E7DC7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="00B371E6" w:rsidRPr="004E7DC7">
        <w:rPr>
          <w:rFonts w:ascii="Verdana" w:eastAsia="Calibri" w:hAnsi="Verdana" w:cs="Calibri"/>
          <w:sz w:val="18"/>
          <w:szCs w:val="18"/>
          <w:lang w:val="nl-NL"/>
        </w:rPr>
        <w:t>O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nderzoek hoe dit werkt als de kleuren uit een serie radio buttons gekozen kunnen worden, of uit een selectielijst/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dropdown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7CECAD6" w14:textId="1E73ACAD" w:rsidR="00B371E6" w:rsidRPr="004E7DC7" w:rsidRDefault="00626577">
      <w:pPr>
        <w:spacing w:before="40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Algemeen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codevoorbeeld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attribute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binding: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3-attributebinding</w:t>
      </w:r>
      <w:r w:rsidR="00B371E6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en </w:t>
      </w:r>
    </w:p>
    <w:p w14:paraId="43484A96" w14:textId="18064E9E" w:rsidR="00E74312" w:rsidRPr="004E7DC7" w:rsidRDefault="004F15ED" w:rsidP="00B371E6">
      <w:pPr>
        <w:spacing w:before="40"/>
        <w:ind w:left="1197" w:firstLine="243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r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BB5</w:t>
      </w:r>
      <w:r w:rsidR="00B371E6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-selectielijst-change</w:t>
      </w:r>
    </w:p>
    <w:p w14:paraId="476223F9" w14:textId="77777777" w:rsidR="00F41D25" w:rsidRPr="004E7DC7" w:rsidRDefault="00F41D25" w:rsidP="00B371E6">
      <w:pPr>
        <w:spacing w:before="40"/>
        <w:ind w:left="1197" w:firstLine="243"/>
        <w:rPr>
          <w:rFonts w:ascii="Verdana" w:eastAsia="Calibri" w:hAnsi="Verdana" w:cs="Calibri"/>
          <w:sz w:val="18"/>
          <w:szCs w:val="18"/>
          <w:lang w:val="nl-NL"/>
        </w:rPr>
      </w:pPr>
    </w:p>
    <w:p w14:paraId="1B0AEC3D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0D159F67" w14:textId="6928D93F" w:rsidR="00E74312" w:rsidRPr="004E7DC7" w:rsidRDefault="00E9139D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Optioneel: onderzoek zelf hoe de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concepten </w:t>
      </w:r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class binding 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en </w:t>
      </w:r>
      <w:proofErr w:type="spellStart"/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>style</w:t>
      </w:r>
      <w:proofErr w:type="spellEnd"/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binding 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worden gebruikt.</w:t>
      </w:r>
    </w:p>
    <w:p w14:paraId="1190F196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0090BFB1" w14:textId="5D615692" w:rsidR="00E74312" w:rsidRPr="004E7DC7" w:rsidRDefault="00626577" w:rsidP="00B371E6">
      <w:pPr>
        <w:ind w:left="83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Aanwijzingen hiervoor staan op </w:t>
      </w:r>
      <w:hyperlink r:id="rId7" w:anchor="ngclass" w:history="1">
        <w:r w:rsidR="00E9139D" w:rsidRPr="004E7DC7">
          <w:rPr>
            <w:rStyle w:val="Hyperlink"/>
            <w:rFonts w:ascii="Verdana" w:eastAsia="Calibri" w:hAnsi="Verdana" w:cs="Calibri"/>
            <w:sz w:val="18"/>
            <w:szCs w:val="18"/>
            <w:lang w:val="nl-NL"/>
          </w:rPr>
          <w:t>https://angular.io/guide/template</w:t>
        </w:r>
        <w:r w:rsidR="00E9139D" w:rsidRPr="004E7DC7">
          <w:rPr>
            <w:rStyle w:val="Hyperlink"/>
            <w:rFonts w:ascii="Cambria Math" w:eastAsia="Calibri" w:hAnsi="Cambria Math" w:cs="Cambria Math"/>
            <w:sz w:val="18"/>
            <w:szCs w:val="18"/>
            <w:lang w:val="nl-NL"/>
          </w:rPr>
          <w:t>‐</w:t>
        </w:r>
        <w:r w:rsidR="00E9139D" w:rsidRPr="004E7DC7">
          <w:rPr>
            <w:rStyle w:val="Hyperlink"/>
            <w:rFonts w:ascii="Verdana" w:eastAsia="Calibri" w:hAnsi="Verdana" w:cs="Calibri"/>
            <w:sz w:val="18"/>
            <w:szCs w:val="18"/>
            <w:lang w:val="nl-NL"/>
          </w:rPr>
          <w:t>syntax#ngclass</w:t>
        </w:r>
      </w:hyperlink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0679F51" w14:textId="7A4316D9" w:rsidR="00E9139D" w:rsidRPr="004E7DC7" w:rsidRDefault="00E9139D" w:rsidP="00B371E6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290C86F3" w14:textId="67924E89" w:rsidR="00E9139D" w:rsidRPr="004E7DC7" w:rsidRDefault="00E9139D" w:rsidP="00E9139D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c)     Maak een tekstveld in je component met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two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way binding. De syntaxis hiervoor is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[(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ngModel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)]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0A1F0EA" w14:textId="77777777" w:rsidR="00E9139D" w:rsidRPr="004E7DC7" w:rsidRDefault="00E9139D" w:rsidP="00E9139D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3FA43CA4" w14:textId="77777777" w:rsidR="00E9139D" w:rsidRPr="004E7DC7" w:rsidRDefault="00E9139D" w:rsidP="00E9139D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Toon de waarde van de ingevoerde tekst in de pagina.</w:t>
      </w:r>
    </w:p>
    <w:p w14:paraId="1AB72E2E" w14:textId="77777777" w:rsidR="00E9139D" w:rsidRPr="004E7DC7" w:rsidRDefault="00E9139D" w:rsidP="00E9139D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007362F2" w14:textId="77777777" w:rsidR="00E9139D" w:rsidRPr="004E7DC7" w:rsidRDefault="00E9139D" w:rsidP="00E9139D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Denk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het toevoegen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FormsModule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app.module.ts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5A79549" w14:textId="77777777" w:rsidR="00E9139D" w:rsidRPr="004E7DC7" w:rsidRDefault="00E9139D" w:rsidP="00E9139D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6916F446" w14:textId="2FF4DD3F" w:rsidR="00E9139D" w:rsidRPr="004E7DC7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een kopieerfunctie: Maak twee tekstvakken op de pagina. Tekst die in het ene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wordt ingevuld, verschijnt ook in het andere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0A6162B" w14:textId="7CB065FB" w:rsidR="00E9139D" w:rsidRPr="004E7DC7" w:rsidRDefault="00E9139D" w:rsidP="00E9139D">
      <w:pPr>
        <w:spacing w:before="37"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4-twowaybinding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7AD06DAD" w14:textId="3850B698" w:rsidR="00E9139D" w:rsidRPr="004E7DC7" w:rsidRDefault="00E9139D" w:rsidP="00B371E6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4C16A59E" w14:textId="5B612307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BDC80B5" w14:textId="38899F8E" w:rsidR="00E74312" w:rsidRPr="004E7DC7" w:rsidRDefault="004E7DC7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FDA71A0">
                <wp:simplePos x="0" y="0"/>
                <wp:positionH relativeFrom="page">
                  <wp:posOffset>784013</wp:posOffset>
                </wp:positionH>
                <wp:positionV relativeFrom="page">
                  <wp:posOffset>6540500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D4EFA" id="Group 20" o:spid="_x0000_s1026" style="position:absolute;margin-left:61.75pt;margin-top:51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DbrAmp5QAAABM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054749D1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05</w:t>
      </w:r>
      <w:proofErr w:type="gramStart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SERVICES</w:t>
      </w:r>
      <w:proofErr w:type="gramEnd"/>
    </w:p>
    <w:p w14:paraId="100387A1" w14:textId="75B2FAD4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7276ED0C" w14:textId="37786AD8" w:rsidR="00E74312" w:rsidRPr="004E7DC7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4E7DC7" w:rsidRDefault="00626577">
      <w:pPr>
        <w:spacing w:before="2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Injecteer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service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constructor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van de component waarin je de data wilt gebruiken.</w:t>
      </w:r>
    </w:p>
    <w:p w14:paraId="20C4BB67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36563449" w14:textId="77777777" w:rsidR="00E74312" w:rsidRPr="004E7DC7" w:rsidRDefault="00626577" w:rsidP="00F41D25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Denk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de property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[providers]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 de </w:t>
      </w:r>
      <w:hyperlink r:id="rId8">
        <w:r w:rsidRPr="004E7DC7">
          <w:rPr>
            <w:rFonts w:ascii="Verdana" w:eastAsia="Courier New" w:hAnsi="Verdana" w:cs="Courier New"/>
            <w:sz w:val="18"/>
            <w:szCs w:val="18"/>
            <w:lang w:val="nl-NL"/>
          </w:rPr>
          <w:t>@ngModule</w:t>
        </w:r>
        <w:r w:rsidRPr="004E7DC7">
          <w:rPr>
            <w:rFonts w:ascii="Cambria Math" w:eastAsia="Calibri" w:hAnsi="Cambria Math" w:cs="Cambria Math"/>
            <w:sz w:val="18"/>
            <w:szCs w:val="18"/>
            <w:lang w:val="nl-NL"/>
          </w:rPr>
          <w:t>‐</w:t>
        </w:r>
        <w:r w:rsidRPr="004E7DC7">
          <w:rPr>
            <w:rFonts w:ascii="Verdana" w:eastAsia="Calibri" w:hAnsi="Verdana" w:cs="Calibri"/>
            <w:sz w:val="18"/>
            <w:szCs w:val="18"/>
            <w:lang w:val="nl-NL"/>
          </w:rPr>
          <w:t>annotatie.</w:t>
        </w:r>
      </w:hyperlink>
    </w:p>
    <w:p w14:paraId="2420B481" w14:textId="7B364536" w:rsidR="00E74312" w:rsidRPr="004E7DC7" w:rsidRDefault="00626577">
      <w:pPr>
        <w:spacing w:before="37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C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00-services-static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15B9867E" w14:textId="77777777" w:rsidR="00F41D25" w:rsidRPr="004E7DC7" w:rsidRDefault="00F41D25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09694A25" w14:textId="77777777" w:rsidR="00E74312" w:rsidRPr="004E7DC7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Werken met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async</w:t>
      </w:r>
      <w:proofErr w:type="spell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services: maak zelf </w:t>
      </w:r>
      <w:proofErr w:type="gram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een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.</w:t>
      </w:r>
      <w:proofErr w:type="spell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json</w:t>
      </w:r>
      <w:proofErr w:type="spellEnd"/>
      <w:proofErr w:type="gram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bestand met data en laadt dit in je applicatie. Denk onder meer aan:</w:t>
      </w:r>
    </w:p>
    <w:p w14:paraId="274E3407" w14:textId="77777777" w:rsidR="00E74312" w:rsidRPr="004E7DC7" w:rsidRDefault="00626577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injecteren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HttpClientModule</w:t>
      </w:r>
      <w:proofErr w:type="spellEnd"/>
      <w:r w:rsidR="00D45C7C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 de module;</w:t>
      </w:r>
    </w:p>
    <w:p w14:paraId="7E2EA810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5EF25E81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13205BE6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aanpassen van de component waarin de service wordt geconsumeerd:</w:t>
      </w:r>
    </w:p>
    <w:p w14:paraId="5B7242A5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4973A7B5" w14:textId="77777777" w:rsidR="00CF73A9" w:rsidRPr="004E7DC7" w:rsidRDefault="00626577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private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http:HttpClient</w:t>
      </w:r>
      <w:proofErr w:type="spellEnd"/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injecteren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constructor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74F59694" w14:textId="77777777" w:rsidR="00B44E75" w:rsidRPr="004E7DC7" w:rsidRDefault="00B44E7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</w:p>
    <w:p w14:paraId="0C9EA514" w14:textId="77777777" w:rsidR="00E74312" w:rsidRPr="004E7DC7" w:rsidRDefault="00626577" w:rsidP="00B44E7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observable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notatie met</w:t>
      </w:r>
      <w:r w:rsidR="00CF73A9" w:rsidRPr="004E7DC7">
        <w:rPr>
          <w:rFonts w:ascii="Verdana" w:eastAsia="Calibri" w:hAnsi="Verdana" w:cs="Calibri"/>
          <w:sz w:val="18"/>
          <w:szCs w:val="18"/>
          <w:lang w:val="nl-NL"/>
        </w:rPr>
        <w:t>: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.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subscribe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gebruiken.</w:t>
      </w:r>
    </w:p>
    <w:p w14:paraId="3D2FA6BD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81C7C85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27E1EEAF" w14:textId="7A2EA765" w:rsidR="00F41D25" w:rsidRPr="004E7DC7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Codevoorbeelden: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C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01-services-htt</w:t>
      </w:r>
      <w:r w:rsidR="00C957B5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p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. </w:t>
      </w:r>
    </w:p>
    <w:p w14:paraId="218E666D" w14:textId="77777777" w:rsidR="00F41D25" w:rsidRPr="004E7DC7" w:rsidRDefault="00F41D25" w:rsidP="00F41D25">
      <w:pPr>
        <w:pStyle w:val="ListParagraph"/>
        <w:spacing w:line="352" w:lineRule="auto"/>
        <w:ind w:left="1557" w:right="1618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</w:p>
    <w:p w14:paraId="6EFC1593" w14:textId="77777777" w:rsidR="00E74312" w:rsidRPr="004E7DC7" w:rsidRDefault="00B425D0" w:rsidP="00F41D25">
      <w:pPr>
        <w:spacing w:line="352" w:lineRule="auto"/>
        <w:ind w:left="477" w:right="1618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)    Meer over </w:t>
      </w:r>
      <w:proofErr w:type="spellStart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RxJ</w:t>
      </w:r>
      <w:r w:rsidR="00533DA4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S</w:t>
      </w:r>
      <w:proofErr w:type="spellEnd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: gebruik ook andere operators </w:t>
      </w:r>
      <w:proofErr w:type="gramStart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binnen </w:t>
      </w:r>
      <w:r w:rsidR="00626577"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.pipe</w:t>
      </w:r>
      <w:proofErr w:type="gramEnd"/>
      <w:r w:rsidR="00626577"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()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 Test bijvoorbeeld:</w:t>
      </w:r>
    </w:p>
    <w:p w14:paraId="57D48829" w14:textId="77777777" w:rsidR="00E74312" w:rsidRPr="004E7DC7" w:rsidRDefault="00626577">
      <w:pPr>
        <w:spacing w:before="1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proofErr w:type="spellStart"/>
      <w:r w:rsidR="006A17C9" w:rsidRPr="004E7DC7">
        <w:rPr>
          <w:rFonts w:ascii="Verdana" w:eastAsia="Courier New" w:hAnsi="Verdana" w:cs="Courier New"/>
          <w:sz w:val="18"/>
          <w:szCs w:val="18"/>
          <w:lang w:val="nl-NL"/>
        </w:rPr>
        <w:t>retry</w:t>
      </w:r>
      <w:proofErr w:type="spellEnd"/>
      <w:proofErr w:type="gramEnd"/>
      <w:r w:rsidR="00533DA4"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delay()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 eventueel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filter()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en andere</w:t>
      </w:r>
      <w:r w:rsidR="0010034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het </w:t>
      </w:r>
      <w:r w:rsidR="002279D7"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10034D" w:rsidRPr="004E7DC7">
        <w:rPr>
          <w:rFonts w:ascii="Verdana" w:eastAsia="Calibri" w:hAnsi="Verdana" w:cs="Calibri"/>
          <w:sz w:val="18"/>
          <w:szCs w:val="18"/>
          <w:lang w:val="nl-NL"/>
        </w:rPr>
        <w:t>omponent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F786C22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19D902A9" w14:textId="19B043E8" w:rsidR="00E74312" w:rsidRPr="004E7DC7" w:rsidRDefault="0021126D" w:rsidP="00CF73A9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Doe dat in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odevoorbeeld :</w:t>
      </w:r>
      <w:proofErr w:type="gram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C</w:t>
      </w:r>
      <w:r w:rsidR="00626577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02-services-rxjs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547CA9D" w14:textId="77777777" w:rsidR="00CF73A9" w:rsidRPr="004E7DC7" w:rsidRDefault="00CF73A9" w:rsidP="00CF73A9">
      <w:pPr>
        <w:rPr>
          <w:rFonts w:ascii="Verdana" w:eastAsia="Calibri" w:hAnsi="Verdana" w:cs="Calibri"/>
          <w:sz w:val="18"/>
          <w:szCs w:val="18"/>
          <w:lang w:val="nl-NL"/>
        </w:rPr>
      </w:pPr>
    </w:p>
    <w:p w14:paraId="1E34ABE0" w14:textId="5063C05B" w:rsidR="00CF73A9" w:rsidRPr="004E7DC7" w:rsidRDefault="00CF73A9" w:rsidP="00EE5D45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Lees de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R</w:t>
      </w:r>
      <w:r w:rsidR="00CB2C58" w:rsidRPr="004E7DC7">
        <w:rPr>
          <w:rFonts w:ascii="Verdana" w:eastAsia="Calibri" w:hAnsi="Verdana" w:cs="Calibri"/>
          <w:b/>
          <w:sz w:val="18"/>
          <w:szCs w:val="18"/>
          <w:lang w:val="nl-NL"/>
        </w:rPr>
        <w:t>EADME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.md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door van </w:t>
      </w:r>
      <w:r w:rsidR="004F15ED">
        <w:rPr>
          <w:rFonts w:ascii="Verdana" w:eastAsia="Calibri" w:hAnsi="Verdana" w:cs="Calibri"/>
          <w:color w:val="FF0000"/>
          <w:sz w:val="18"/>
          <w:szCs w:val="18"/>
          <w:lang w:val="nl-NL"/>
        </w:rPr>
        <w:t>C</w:t>
      </w:r>
      <w:r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 xml:space="preserve">05-services-http-CRUD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de applicatie op te starten</w:t>
      </w:r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Tevens wordt gebruik gemaakt van een </w:t>
      </w:r>
      <w:proofErr w:type="spellStart"/>
      <w:r w:rsidR="00EE5D45" w:rsidRPr="004E7DC7">
        <w:rPr>
          <w:rFonts w:ascii="Verdana" w:eastAsia="Calibri" w:hAnsi="Verdana" w:cs="Calibri"/>
          <w:i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i/>
          <w:sz w:val="18"/>
          <w:szCs w:val="18"/>
          <w:lang w:val="nl-NL"/>
        </w:rPr>
        <w:t>-server</w:t>
      </w:r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Met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-server kan je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-file veranderen in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RESTFull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database.</w:t>
      </w:r>
    </w:p>
    <w:p w14:paraId="65B264BF" w14:textId="77777777" w:rsidR="00B17662" w:rsidRPr="004E7DC7" w:rsidRDefault="00CF73A9" w:rsidP="00CF73A9">
      <w:pPr>
        <w:ind w:firstLine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</w:r>
      <w:r w:rsidR="00CB52A1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</w:t>
      </w:r>
    </w:p>
    <w:p w14:paraId="07CFF252" w14:textId="77777777" w:rsidR="00CF73A9" w:rsidRPr="004E7DC7" w:rsidRDefault="00CF73A9" w:rsidP="0034239D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Opdracht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AE1968" w:rsidRPr="004E7DC7">
        <w:rPr>
          <w:rFonts w:ascii="Verdana" w:eastAsia="Calibri" w:hAnsi="Verdana" w:cs="Calibri"/>
          <w:sz w:val="18"/>
          <w:szCs w:val="18"/>
          <w:lang w:val="nl-NL"/>
        </w:rPr>
        <w:t>‘</w:t>
      </w:r>
      <w:proofErr w:type="spellStart"/>
      <w:r w:rsidR="0034239D" w:rsidRPr="004E7DC7">
        <w:rPr>
          <w:rFonts w:ascii="Verdana" w:eastAsia="Calibri" w:hAnsi="Verdana" w:cs="Calibri"/>
          <w:sz w:val="18"/>
          <w:szCs w:val="18"/>
          <w:lang w:val="nl-NL"/>
        </w:rPr>
        <w:t>getCity</w:t>
      </w:r>
      <w:proofErr w:type="spellEnd"/>
      <w:r w:rsidR="00AE1968" w:rsidRPr="004E7DC7">
        <w:rPr>
          <w:rFonts w:ascii="Verdana" w:eastAsia="Calibri" w:hAnsi="Verdana" w:cs="Calibri"/>
          <w:sz w:val="18"/>
          <w:szCs w:val="18"/>
          <w:lang w:val="nl-NL"/>
        </w:rPr>
        <w:t>’</w:t>
      </w:r>
      <w:r w:rsidR="0034239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‘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deleteCity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’ en ‘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updateCity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’ zijn niet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geimplementeerd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cityService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 Maak deze werkend</w:t>
      </w:r>
      <w:r w:rsidR="00CB52A1"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4F8FDBBA" w14:textId="77777777" w:rsidR="00E74312" w:rsidRPr="004E7DC7" w:rsidRDefault="00E74312" w:rsidP="00CF73A9">
      <w:pPr>
        <w:rPr>
          <w:rFonts w:ascii="Verdana" w:eastAsia="Calibri" w:hAnsi="Verdana" w:cs="Calibri"/>
          <w:sz w:val="18"/>
          <w:szCs w:val="18"/>
          <w:lang w:val="nl-NL"/>
        </w:rPr>
      </w:pPr>
    </w:p>
    <w:p w14:paraId="5CED414A" w14:textId="77777777" w:rsidR="00F41D25" w:rsidRPr="004E7DC7" w:rsidRDefault="00F41D2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</w:p>
    <w:p w14:paraId="14EEA21B" w14:textId="77777777" w:rsidR="00E74312" w:rsidRPr="004E7DC7" w:rsidRDefault="00E74312">
      <w:pPr>
        <w:spacing w:before="3" w:line="120" w:lineRule="exact"/>
        <w:rPr>
          <w:rFonts w:ascii="Verdana" w:hAnsi="Verdana"/>
          <w:sz w:val="18"/>
          <w:szCs w:val="18"/>
          <w:lang w:val="nl-NL"/>
        </w:rPr>
      </w:pPr>
    </w:p>
    <w:p w14:paraId="21CDA0B4" w14:textId="77777777" w:rsidR="00E74312" w:rsidRPr="004E7DC7" w:rsidRDefault="00CF73A9">
      <w:pPr>
        <w:spacing w:line="359" w:lineRule="auto"/>
        <w:ind w:left="837" w:right="76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e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Werken met Live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API's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4E7DC7" w:rsidRDefault="00626577">
      <w:pPr>
        <w:spacing w:before="2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API's</w:t>
      </w:r>
      <w:proofErr w:type="spellEnd"/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zijn bijvoorbeeld beschikbaar op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openweathermap.org/API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of</w:t>
      </w:r>
    </w:p>
    <w:p w14:paraId="1A1EBF5E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28A0461A" w14:textId="77777777" w:rsidR="00E74312" w:rsidRPr="004E7DC7" w:rsidRDefault="00FD125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hyperlink r:id="rId9">
        <w:r w:rsidR="00626577" w:rsidRPr="004E7DC7">
          <w:rPr>
            <w:rFonts w:ascii="Verdana" w:eastAsia="Courier New" w:hAnsi="Verdana" w:cs="Courier New"/>
            <w:sz w:val="18"/>
            <w:szCs w:val="18"/>
            <w:lang w:val="nl-NL"/>
          </w:rPr>
          <w:t>www.omdbapi.com</w:t>
        </w:r>
        <w:r w:rsidR="00626577" w:rsidRPr="004E7DC7">
          <w:rPr>
            <w:rFonts w:ascii="Verdana" w:eastAsia="Calibri" w:hAnsi="Verdana" w:cs="Calibri"/>
            <w:sz w:val="18"/>
            <w:szCs w:val="18"/>
            <w:lang w:val="nl-NL"/>
          </w:rPr>
          <w:t>.</w:t>
        </w:r>
      </w:hyperlink>
    </w:p>
    <w:p w14:paraId="27AE1BD4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D6E5953" w14:textId="77777777" w:rsidR="00E74312" w:rsidRPr="004E7DC7" w:rsidRDefault="00626577">
      <w:pPr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Zie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ook de site 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https://github.com/toddmotto/public</w:t>
      </w:r>
      <w:r w:rsidRPr="004E7DC7">
        <w:rPr>
          <w:rFonts w:ascii="Cambria Math" w:eastAsia="Calibri" w:hAnsi="Cambria Math" w:cs="Cambria Math"/>
          <w:color w:val="0000FF"/>
          <w:sz w:val="18"/>
          <w:szCs w:val="18"/>
          <w:u w:val="single" w:color="0000FF"/>
          <w:lang w:val="nl-NL"/>
        </w:rPr>
        <w:t>‐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apis</w:t>
      </w:r>
      <w:r w:rsidRPr="004E7DC7">
        <w:rPr>
          <w:rFonts w:ascii="Verdana" w:eastAsia="Calibri" w:hAnsi="Verdana" w:cs="Calibri"/>
          <w:color w:val="0000FF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en het bestand </w:t>
      </w:r>
      <w:proofErr w:type="spellStart"/>
      <w:r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JavaScript</w:t>
      </w:r>
      <w:proofErr w:type="spellEnd"/>
    </w:p>
    <w:p w14:paraId="6D659FAA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EAB26C7" w14:textId="33714BFD" w:rsidR="00E74312" w:rsidRPr="004E7DC7" w:rsidRDefault="00626577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ourier New" w:hAnsi="Verdana" w:cs="Courier New"/>
          <w:sz w:val="18"/>
          <w:szCs w:val="18"/>
          <w:lang w:val="nl-NL"/>
        </w:rPr>
        <w:t>APIs.txt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voor meer API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endpoints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6FBA165" w14:textId="3E514FDD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6E6B7854" w14:textId="3C3CFF2D" w:rsidR="00E74312" w:rsidRPr="004F15ED" w:rsidRDefault="00626577">
      <w:pPr>
        <w:spacing w:line="240" w:lineRule="exact"/>
        <w:ind w:left="1197"/>
        <w:rPr>
          <w:rFonts w:ascii="Verdana" w:eastAsia="Calibri" w:hAnsi="Verdana" w:cs="Calibri"/>
          <w:sz w:val="18"/>
          <w:szCs w:val="18"/>
        </w:rPr>
      </w:pPr>
      <w:proofErr w:type="gramStart"/>
      <w:r w:rsidRPr="004F15ED">
        <w:rPr>
          <w:rFonts w:ascii="Verdana" w:eastAsia="Courier New" w:hAnsi="Verdana" w:cs="Courier New"/>
          <w:sz w:val="18"/>
          <w:szCs w:val="18"/>
        </w:rPr>
        <w:t xml:space="preserve">o  </w:t>
      </w:r>
      <w:proofErr w:type="spellStart"/>
      <w:r w:rsidRPr="004F15ED">
        <w:rPr>
          <w:rFonts w:ascii="Verdana" w:eastAsia="Calibri" w:hAnsi="Verdana" w:cs="Calibri"/>
          <w:sz w:val="18"/>
          <w:szCs w:val="18"/>
        </w:rPr>
        <w:t>Codevoorbeeld</w:t>
      </w:r>
      <w:proofErr w:type="spellEnd"/>
      <w:proofErr w:type="gramEnd"/>
      <w:r w:rsidRPr="004F15ED">
        <w:rPr>
          <w:rFonts w:ascii="Verdana" w:eastAsia="Calibri" w:hAnsi="Verdana" w:cs="Calibri"/>
          <w:sz w:val="18"/>
          <w:szCs w:val="18"/>
        </w:rPr>
        <w:t xml:space="preserve">: </w:t>
      </w:r>
      <w:r w:rsidR="004F15ED" w:rsidRPr="004F15ED">
        <w:rPr>
          <w:rFonts w:ascii="Verdana" w:eastAsia="Courier New" w:hAnsi="Verdana" w:cs="Courier New"/>
          <w:color w:val="FF0000"/>
          <w:sz w:val="18"/>
          <w:szCs w:val="18"/>
        </w:rPr>
        <w:t>C07</w:t>
      </w:r>
      <w:r w:rsidRPr="004F15ED">
        <w:rPr>
          <w:rFonts w:ascii="Verdana" w:eastAsia="Courier New" w:hAnsi="Verdana" w:cs="Courier New"/>
          <w:color w:val="FF0000"/>
          <w:sz w:val="18"/>
          <w:szCs w:val="18"/>
        </w:rPr>
        <w:t>-services-live</w:t>
      </w:r>
      <w:r w:rsidRPr="004F15ED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2BF42A26" w14:textId="73371B0D" w:rsidR="00E74312" w:rsidRPr="004F15ED" w:rsidRDefault="00E74312">
      <w:pPr>
        <w:spacing w:before="4" w:line="160" w:lineRule="exact"/>
        <w:rPr>
          <w:rFonts w:ascii="Verdana" w:hAnsi="Verdana"/>
          <w:sz w:val="18"/>
          <w:szCs w:val="18"/>
        </w:rPr>
      </w:pPr>
    </w:p>
    <w:p w14:paraId="5101C28E" w14:textId="2415B9AF" w:rsidR="00E74312" w:rsidRPr="004F15ED" w:rsidRDefault="00FD1255">
      <w:pPr>
        <w:spacing w:line="200" w:lineRule="exact"/>
        <w:rPr>
          <w:rFonts w:ascii="Verdana" w:hAnsi="Verdana"/>
          <w:sz w:val="18"/>
          <w:szCs w:val="18"/>
        </w:rPr>
      </w:pPr>
      <w:r>
        <w:pict w14:anchorId="3F13C6A0">
          <v:group id="_x0000_s2050" alt="" style="position:absolute;margin-left:62.6pt;margin-top:372.25pt;width:465.7pt;height:27.4pt;z-index:-251656704;mso-position-horizontal-relative:page;mso-position-vertical-relative:page" coordorigin="1296,6777" coordsize="9314,548">
            <v:shape id="_x0000_s2051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2052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2053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2054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2055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06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APPLICATIES  MET  MEERDERE  COMPONENTEN</w:t>
      </w:r>
    </w:p>
    <w:p w14:paraId="2B779C9C" w14:textId="344FE37C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26BFC9D1" w14:textId="440FCED2" w:rsidR="00E74312" w:rsidRPr="004E7DC7" w:rsidRDefault="00626577">
      <w:pPr>
        <w:spacing w:before="16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    Maak een nieuwe applicatie, of ga uit van je applicatie uit de eerdere oefeningen.</w:t>
      </w:r>
    </w:p>
    <w:p w14:paraId="26AE12CC" w14:textId="6BC43503" w:rsidR="00E74312" w:rsidRPr="004E7DC7" w:rsidRDefault="00E74312">
      <w:pPr>
        <w:spacing w:before="3" w:line="120" w:lineRule="exact"/>
        <w:rPr>
          <w:rFonts w:ascii="Verdana" w:hAnsi="Verdana"/>
          <w:sz w:val="18"/>
          <w:szCs w:val="18"/>
          <w:lang w:val="nl-NL"/>
        </w:rPr>
      </w:pPr>
    </w:p>
    <w:p w14:paraId="7F13D49A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b)    Voeg een detail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component toe. De details worden getoond na een muisklik op de hoofdcomponent.</w:t>
      </w:r>
    </w:p>
    <w:p w14:paraId="36D01680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7FBFE65" w14:textId="77777777" w:rsidR="00E74312" w:rsidRPr="004E7DC7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4E7DC7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OF: gebruik de CLI om nieuwe component te genereren. Gebruik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om hem in te voegen in de HTML van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AppComponent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(bijvoorbeeld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&lt;mijn-nieuwe- component&gt;&lt;/mijn-nieuwe-component&gt;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).</w:t>
      </w:r>
    </w:p>
    <w:p w14:paraId="5024E9C5" w14:textId="511EC55A" w:rsidR="00E74312" w:rsidRPr="004E7DC7" w:rsidRDefault="00626577">
      <w:pPr>
        <w:spacing w:before="13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00-components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3291DCF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4B694F9C" w14:textId="77777777" w:rsidR="00E74312" w:rsidRPr="004E7DC7" w:rsidRDefault="00626577">
      <w:pPr>
        <w:tabs>
          <w:tab w:val="left" w:pos="820"/>
        </w:tabs>
        <w:spacing w:line="346" w:lineRule="auto"/>
        <w:ind w:left="837" w:right="94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Gebruik de annotatie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Input(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data vanuit de hoofdcomponent door te geven aan de detailcomponent.</w:t>
      </w:r>
    </w:p>
    <w:p w14:paraId="22200378" w14:textId="77777777" w:rsidR="00E74312" w:rsidRPr="004E7DC7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Zorg er voor dat een object wordt doorgegeven aan de detailcomponent. Gebruik hiervoor de 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objName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]="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objData"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template van de hoofdcomponent.</w:t>
      </w:r>
    </w:p>
    <w:p w14:paraId="4131C65F" w14:textId="77777777" w:rsidR="00E74312" w:rsidRPr="004E7DC7" w:rsidRDefault="00626577">
      <w:pPr>
        <w:spacing w:before="10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Toon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inhoud van het object in de detailcomponent.</w:t>
      </w:r>
    </w:p>
    <w:p w14:paraId="2D93F1B2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1FAC0292" w14:textId="4329A0BF" w:rsidR="00E74312" w:rsidRPr="004E7DC7" w:rsidRDefault="00626577" w:rsidP="00AF5872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proofErr w:type="gramEnd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01-components-inputs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ADA7FB4" w14:textId="653D33CE" w:rsidR="00AF5872" w:rsidRPr="004E7DC7" w:rsidRDefault="00AF5872" w:rsidP="00AF5872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ook een </w:t>
      </w:r>
      <w:proofErr w:type="spellStart"/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>CityListComponent</w:t>
      </w:r>
      <w:proofErr w:type="spellEnd"/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>. Geef de data</w:t>
      </w:r>
      <w:r w:rsidR="007658A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(lijst)</w:t>
      </w:r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door via @Input</w:t>
      </w:r>
      <w:r w:rsidR="00EB0C8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dit component.</w:t>
      </w:r>
    </w:p>
    <w:p w14:paraId="24EB6AC4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766B9EDE" w14:textId="77777777" w:rsidR="00E74312" w:rsidRPr="004E7DC7" w:rsidRDefault="00626577">
      <w:pPr>
        <w:spacing w:line="353" w:lineRule="auto"/>
        <w:ind w:left="837" w:right="8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Gebruik de annotatie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Output(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9DF413C" w:rsidR="00E74312" w:rsidRPr="004E7DC7" w:rsidRDefault="00626577">
      <w:pPr>
        <w:spacing w:before="32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02-components-outputs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264B00C6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26696E51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e)    </w:t>
      </w:r>
      <w:r w:rsidR="00D820BB" w:rsidRPr="004E7DC7">
        <w:rPr>
          <w:rFonts w:ascii="Verdana" w:eastAsia="Calibri" w:hAnsi="Verdana" w:cs="Calibri"/>
          <w:b/>
          <w:sz w:val="18"/>
          <w:szCs w:val="18"/>
          <w:lang w:val="nl-NL"/>
        </w:rPr>
        <w:t>Advanced:</w:t>
      </w:r>
      <w:r w:rsidR="00D820BB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Complete applicatie: maak een eenvoudige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eCommerce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applicatie met de volgende onderdelen:</w:t>
      </w:r>
    </w:p>
    <w:p w14:paraId="35B9F0B8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39548DC6" w14:textId="12D340A7" w:rsidR="00E74312" w:rsidRPr="004E7DC7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lastRenderedPageBreak/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 Store. Schrijf een service voor de store die een 4 of 5 producten levert (dit mag statische data zijn).</w:t>
      </w:r>
    </w:p>
    <w:p w14:paraId="7BCFB0FB" w14:textId="689F04E9" w:rsidR="00BE5DF9" w:rsidRPr="004E7DC7" w:rsidRDefault="00626577" w:rsidP="00D820BB">
      <w:pPr>
        <w:spacing w:before="34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Detailcomponent. Bij klikken op een product worden details over het product getoond.</w:t>
      </w:r>
    </w:p>
    <w:p w14:paraId="69C57508" w14:textId="76D94E66" w:rsidR="00BE5DF9" w:rsidRPr="004E7DC7" w:rsidRDefault="00BE5DF9" w:rsidP="00D820BB">
      <w:pPr>
        <w:spacing w:before="34"/>
        <w:ind w:left="1197"/>
        <w:rPr>
          <w:rFonts w:ascii="Verdana" w:hAnsi="Verdana"/>
          <w:noProof/>
          <w:sz w:val="18"/>
          <w:szCs w:val="18"/>
          <w:lang w:val="nl-NL"/>
        </w:rPr>
      </w:pPr>
    </w:p>
    <w:p w14:paraId="5727AAD1" w14:textId="4D7C2855" w:rsidR="00E74312" w:rsidRPr="004E7DC7" w:rsidRDefault="00D820BB" w:rsidP="00D820BB">
      <w:pPr>
        <w:spacing w:before="34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  <w:lang w:val="nl-NL"/>
        </w:rPr>
        <w:t xml:space="preserve"> </w:t>
      </w:r>
      <w:proofErr w:type="gram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03B26AAC" w:rsidR="00E74312" w:rsidRPr="004E7DC7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 "Order"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knop. Als hierop wordt geklikt, wordt de inhoud van het winkelmandje getoond en het totaalbedrag berekend.</w:t>
      </w:r>
    </w:p>
    <w:p w14:paraId="16C2586B" w14:textId="39BA0D17" w:rsidR="00E74312" w:rsidRPr="004E7DC7" w:rsidRDefault="00626577">
      <w:pPr>
        <w:spacing w:before="40"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03-pubsub-ordercomponent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8C6C701" w14:textId="26624EBD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CCD4BCD" w14:textId="61914BCE" w:rsidR="00E74312" w:rsidRPr="004E7DC7" w:rsidRDefault="004E7DC7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35C99C62" wp14:editId="5BFCA33F">
                <wp:simplePos x="0" y="0"/>
                <wp:positionH relativeFrom="page">
                  <wp:posOffset>792903</wp:posOffset>
                </wp:positionH>
                <wp:positionV relativeFrom="page">
                  <wp:posOffset>2766272</wp:posOffset>
                </wp:positionV>
                <wp:extent cx="5914390" cy="347980"/>
                <wp:effectExtent l="0" t="0" r="3810" b="762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63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16F13" id="Group 2" o:spid="_x0000_s1026" style="position:absolute;margin-left:62.45pt;margin-top:217.8pt;width:465.7pt;height:27.4pt;z-index:-251646464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L8Y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R1y/G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BqDyQAAAOAAAAAPAAAAZHJzL2Rvd25yZXYueG1sRI/RasJA&#13;&#10;FETfC/7DcoW+1Y2Fio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KBAag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2AE1DA88" w14:textId="78C72735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07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ROUTING</w:t>
      </w:r>
    </w:p>
    <w:p w14:paraId="35894BD4" w14:textId="521A03D2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6F2ED53C" w14:textId="1B2CD63A" w:rsidR="00E74312" w:rsidRPr="004E7DC7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4E7DC7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Zorg er voor dat de applicatie een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rootComponent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heeft, waarin het "hoofdmenu" met opties wordt getoond.</w:t>
      </w:r>
    </w:p>
    <w:p w14:paraId="7F2EDB78" w14:textId="77777777" w:rsidR="00E74312" w:rsidRPr="004E7DC7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Zorg er voor dat verschillende componenten worden geladen als een keuze wordt gemaakt in het hoofdmenu.</w:t>
      </w:r>
    </w:p>
    <w:p w14:paraId="43A68181" w14:textId="3C0C4B50" w:rsidR="00E74312" w:rsidRPr="004E7DC7" w:rsidRDefault="00626577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="00485978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>Gebruik</w:t>
      </w:r>
      <w:proofErr w:type="gramEnd"/>
      <w:r w:rsidR="00485978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Codevoorbeeld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E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00-router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65C315E4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082BB87A" w14:textId="44F2CB74" w:rsidR="00E74312" w:rsidRPr="004E7DC7" w:rsidRDefault="00626577">
      <w:pPr>
        <w:spacing w:line="364" w:lineRule="auto"/>
        <w:ind w:left="837" w:right="33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new &lt;applicatie&gt;</w:t>
      </w:r>
    </w:p>
    <w:p w14:paraId="1050E256" w14:textId="550522BD" w:rsidR="00E74312" w:rsidRPr="004E7DC7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Bekijk hoe de CLI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app-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routing.module.ts</w:t>
      </w:r>
      <w:proofErr w:type="spellEnd"/>
      <w:r w:rsidR="007934C3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heeft gegenereerd en wat de syntaxis hierbij is. Bekijk ook hoe deze wordt gebruikt in de hoof</w:t>
      </w:r>
      <w:r w:rsidR="00A56405" w:rsidRPr="004E7DC7">
        <w:rPr>
          <w:rFonts w:ascii="Verdana" w:eastAsia="Calibri" w:hAnsi="Verdana" w:cs="Calibri"/>
          <w:sz w:val="18"/>
          <w:szCs w:val="18"/>
          <w:lang w:val="nl-NL"/>
        </w:rPr>
        <w:t>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module </w:t>
      </w: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app.module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E3185EB" w14:textId="77777777" w:rsidR="00E74312" w:rsidRPr="004E7DC7" w:rsidRDefault="00626577">
      <w:pPr>
        <w:tabs>
          <w:tab w:val="left" w:pos="820"/>
        </w:tabs>
        <w:spacing w:line="360" w:lineRule="auto"/>
        <w:ind w:left="837" w:right="14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Maak je applicatie geschikt voor het werken met route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parameters. Denk bijvoorbeeld aan het maken van een detailroute voor een bepaald product in je applicatie. Denk aan:</w:t>
      </w:r>
    </w:p>
    <w:p w14:paraId="7CEB81D4" w14:textId="77777777" w:rsidR="00E74312" w:rsidRPr="004E7DC7" w:rsidRDefault="00626577">
      <w:pPr>
        <w:spacing w:before="26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uitbreiden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app.routes.ts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met parameters;</w:t>
      </w:r>
    </w:p>
    <w:p w14:paraId="71E08CC9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4E85F514" w14:textId="325762A1" w:rsidR="00E74312" w:rsidRPr="004E7DC7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insluiten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ActivatedRoute</w:t>
      </w:r>
      <w:proofErr w:type="spellEnd"/>
      <w:r w:rsidR="00A5640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de parameters te kunnen oppikken in de detailcomponent;</w:t>
      </w:r>
    </w:p>
    <w:p w14:paraId="59C3C011" w14:textId="07DD689B" w:rsidR="006D0080" w:rsidRPr="004E7DC7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Detail component toevoegen aan </w:t>
      </w:r>
      <w:proofErr w:type="spellStart"/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app.module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!!!</w:t>
      </w:r>
    </w:p>
    <w:p w14:paraId="0417D610" w14:textId="77777777" w:rsidR="00E74312" w:rsidRPr="004E7DC7" w:rsidRDefault="00626577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aanpassen van de HTML om parameters te kunnen meegeven (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routerLink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]=…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</w:p>
    <w:p w14:paraId="217BD677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26DF64FB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0380CDD2" w14:textId="4F360527" w:rsidR="00E74312" w:rsidRPr="004E7DC7" w:rsidRDefault="00626577">
      <w:pPr>
        <w:spacing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E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01-router-parameter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7F64970D" w14:textId="5CF36B92" w:rsidR="00E74312" w:rsidRPr="004E7DC7" w:rsidRDefault="00E74312">
      <w:pPr>
        <w:spacing w:before="3" w:line="160" w:lineRule="exact"/>
        <w:rPr>
          <w:rFonts w:ascii="Verdana" w:hAnsi="Verdana"/>
          <w:sz w:val="18"/>
          <w:szCs w:val="18"/>
          <w:lang w:val="nl-NL"/>
        </w:rPr>
      </w:pPr>
    </w:p>
    <w:p w14:paraId="5103BC8A" w14:textId="322A0025" w:rsidR="00E74312" w:rsidRPr="004E7DC7" w:rsidRDefault="009A77C3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4A27DA4">
                <wp:simplePos x="0" y="0"/>
                <wp:positionH relativeFrom="page">
                  <wp:posOffset>832009</wp:posOffset>
                </wp:positionH>
                <wp:positionV relativeFrom="page">
                  <wp:posOffset>7727315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8D047" id="Group 2" o:spid="_x0000_s1026" style="position:absolute;margin-left:65.5pt;margin-top:608.4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4C6CC84" w:rsidR="00D7694D" w:rsidRPr="004E7DC7" w:rsidRDefault="00D7694D" w:rsidP="00D7694D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08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PIPES</w:t>
      </w:r>
    </w:p>
    <w:p w14:paraId="1764ECDA" w14:textId="2BA7877B" w:rsidR="00E74312" w:rsidRPr="004E7DC7" w:rsidRDefault="00E74312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5862A93B" w14:textId="3D61C206" w:rsidR="00A61825" w:rsidRPr="004E7DC7" w:rsidRDefault="00B27E78" w:rsidP="00A61825">
      <w:pPr>
        <w:pStyle w:val="ListParagraph"/>
        <w:numPr>
          <w:ilvl w:val="0"/>
          <w:numId w:val="4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Test enkele </w:t>
      </w:r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standaard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pipes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Maak hiervoor een nieuwe component aan met enkele statistische gegevens: strings, datums, enkele getallen en een array met gegevens. Maak de gegevens op in de view met onder meer: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DatePipe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UpperCasePipe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LowercasePipe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CurrencyPipe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Zoek in de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docs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naar meer voorbeelden.</w:t>
      </w:r>
    </w:p>
    <w:p w14:paraId="4598E865" w14:textId="4E7F9D22" w:rsidR="00D7694D" w:rsidRPr="004E7DC7" w:rsidRDefault="00A61825" w:rsidP="00B27E78">
      <w:pPr>
        <w:pStyle w:val="ListParagraph"/>
        <w:numPr>
          <w:ilvl w:val="0"/>
          <w:numId w:val="4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een eigen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custum</w:t>
      </w:r>
      <w:proofErr w:type="spellEnd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 xml:space="preserve"> pipe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die de lijst met steden </w:t>
      </w:r>
      <w:r w:rsidRPr="004E7DC7">
        <w:rPr>
          <w:rFonts w:ascii="Verdana" w:eastAsia="Calibri" w:hAnsi="Verdana" w:cs="Calibri"/>
          <w:sz w:val="18"/>
          <w:szCs w:val="18"/>
          <w:u w:val="single"/>
          <w:lang w:val="nl-NL"/>
        </w:rPr>
        <w:t>sorteert op alfabet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85D7976" w14:textId="5B66B2FF" w:rsidR="00A61825" w:rsidRPr="004E7DC7" w:rsidRDefault="00A61825" w:rsidP="00A61825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Pas de pipe toe op de *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ngFor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Gebruik hiervoor de 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Javascript </w:t>
      </w:r>
      <w:proofErr w:type="spellStart"/>
      <w:proofErr w:type="gramStart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sort</w:t>
      </w:r>
      <w:proofErr w:type="spell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(</w:t>
      </w:r>
      <w:proofErr w:type="gram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functie!</w:t>
      </w:r>
    </w:p>
    <w:p w14:paraId="5656D680" w14:textId="783E28A1" w:rsidR="00B27E78" w:rsidRPr="004E7DC7" w:rsidRDefault="00B27E78" w:rsidP="00B27E78">
      <w:pPr>
        <w:pStyle w:val="ListParagraph"/>
        <w:ind w:left="1440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Gebruik code voorbeeld: </w:t>
      </w:r>
      <w:r w:rsidR="00E27C99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G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01-pipes</w:t>
      </w:r>
    </w:p>
    <w:p w14:paraId="354F4530" w14:textId="1B01CDC8" w:rsidR="008205D2" w:rsidRPr="004E7DC7" w:rsidRDefault="008205D2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</w:p>
    <w:p w14:paraId="2F403A43" w14:textId="3C2C2308" w:rsidR="00CD710A" w:rsidRPr="004E7DC7" w:rsidRDefault="00CD710A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</w:p>
    <w:p w14:paraId="00B05DDB" w14:textId="77777777" w:rsidR="00CD710A" w:rsidRPr="004E7DC7" w:rsidRDefault="00CD710A" w:rsidP="008205D2">
      <w:pPr>
        <w:pStyle w:val="NormalWeb"/>
        <w:rPr>
          <w:rFonts w:ascii="Verdana" w:hAnsi="Verdana" w:cs="Calibri"/>
          <w:sz w:val="18"/>
          <w:szCs w:val="18"/>
          <w:shd w:val="clear" w:color="auto" w:fill="DDE8F4"/>
          <w:lang w:val="nl-NL"/>
        </w:rPr>
      </w:pPr>
    </w:p>
    <w:p w14:paraId="4CDF6D1B" w14:textId="77777777" w:rsidR="004E7DC7" w:rsidRDefault="004E7DC7" w:rsidP="004E7DC7">
      <w:pPr>
        <w:pStyle w:val="NormalWeb"/>
        <w:rPr>
          <w:rFonts w:ascii="Verdana" w:hAnsi="Verdana" w:cs="Calibri"/>
          <w:sz w:val="18"/>
          <w:szCs w:val="18"/>
          <w:shd w:val="clear" w:color="auto" w:fill="DDE8F4"/>
          <w:lang w:val="nl-NL"/>
        </w:rPr>
      </w:pPr>
    </w:p>
    <w:p w14:paraId="137A59B1" w14:textId="1E15FEDF" w:rsidR="004E7DC7" w:rsidRPr="0032315F" w:rsidRDefault="008205D2" w:rsidP="004E7DC7">
      <w:pPr>
        <w:pStyle w:val="NormalWeb"/>
        <w:rPr>
          <w:rFonts w:ascii="Verdana" w:hAnsi="Verdana"/>
          <w:b/>
          <w:sz w:val="18"/>
          <w:szCs w:val="18"/>
          <w:lang w:val="nl-NL"/>
        </w:rPr>
      </w:pP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lastRenderedPageBreak/>
        <w:t>0</w:t>
      </w:r>
      <w:r w:rsidR="00725D33"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>9</w:t>
      </w: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 xml:space="preserve"> </w:t>
      </w:r>
      <w:r w:rsidRPr="004E7DC7">
        <w:rPr>
          <w:rFonts w:ascii="Cambria Math" w:hAnsi="Cambria Math" w:cs="Cambria Math"/>
          <w:sz w:val="18"/>
          <w:szCs w:val="18"/>
          <w:shd w:val="clear" w:color="auto" w:fill="DDE8F4"/>
          <w:lang w:val="nl-NL"/>
        </w:rPr>
        <w:t>‐</w:t>
      </w: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 xml:space="preserve"> </w:t>
      </w:r>
      <w:r w:rsidR="004E7DC7" w:rsidRPr="0032315F">
        <w:rPr>
          <w:rFonts w:ascii="Verdana" w:hAnsi="Verdana" w:cs="Calibri"/>
          <w:b/>
          <w:sz w:val="18"/>
          <w:szCs w:val="18"/>
          <w:shd w:val="clear" w:color="auto" w:fill="DDE8F4"/>
          <w:lang w:val="nl-NL"/>
        </w:rPr>
        <w:t xml:space="preserve">ANGULAR FORMS </w:t>
      </w:r>
    </w:p>
    <w:p w14:paraId="7915C00A" w14:textId="1764DCE1" w:rsidR="008205D2" w:rsidRPr="004E7DC7" w:rsidRDefault="008205D2" w:rsidP="008205D2">
      <w:pPr>
        <w:pStyle w:val="NormalWeb"/>
        <w:rPr>
          <w:rFonts w:ascii="Verdana" w:hAnsi="Verdana"/>
          <w:sz w:val="18"/>
          <w:szCs w:val="18"/>
          <w:lang w:val="nl-NL"/>
        </w:rPr>
      </w:pPr>
    </w:p>
    <w:p w14:paraId="181AC480" w14:textId="77777777" w:rsidR="00EF5810" w:rsidRPr="004E7DC7" w:rsidRDefault="00EF5810" w:rsidP="00EF5810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EF5810" w:rsidRPr="004E7DC7" w14:paraId="4195C67D" w14:textId="77777777" w:rsidTr="00FE6A2D">
        <w:tc>
          <w:tcPr>
            <w:tcW w:w="9310" w:type="dxa"/>
          </w:tcPr>
          <w:p w14:paraId="55F12D0D" w14:textId="70AF901D" w:rsidR="00EF5810" w:rsidRPr="004E7DC7" w:rsidRDefault="00EF5810" w:rsidP="00FE6A2D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Use ‘</w:t>
            </w:r>
            <w:proofErr w:type="spellStart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npm</w:t>
            </w:r>
            <w:proofErr w:type="spellEnd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 install’, to install the dependencies for ‘</w:t>
            </w:r>
            <w:r w:rsidR="00985977">
              <w:rPr>
                <w:rFonts w:ascii="Verdana" w:hAnsi="Verdana" w:cs="CourierNewPSMT"/>
                <w:b/>
                <w:color w:val="000000" w:themeColor="text1"/>
                <w:sz w:val="18"/>
                <w:szCs w:val="18"/>
              </w:rPr>
              <w:t>examples</w:t>
            </w: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/</w:t>
            </w:r>
            <w:r w:rsidR="00985977">
              <w:rPr>
                <w:rFonts w:ascii="Verdana" w:hAnsi="Verdana" w:cs="CourierNewPSMT"/>
                <w:b/>
                <w:sz w:val="18"/>
                <w:szCs w:val="18"/>
              </w:rPr>
              <w:t>F00-forms-template-driven’</w:t>
            </w:r>
          </w:p>
          <w:p w14:paraId="205A41A9" w14:textId="77777777" w:rsidR="00EF5810" w:rsidRPr="004E7DC7" w:rsidRDefault="00EF5810" w:rsidP="00FE6A2D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Use ‘ng </w:t>
            </w:r>
            <w:proofErr w:type="gramStart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serve</w:t>
            </w:r>
            <w:proofErr w:type="gramEnd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’, to start this application at </w:t>
            </w:r>
            <w:hyperlink r:id="rId10" w:history="1">
              <w:r w:rsidRPr="004E7DC7">
                <w:rPr>
                  <w:rStyle w:val="Hyperlink"/>
                  <w:rFonts w:ascii="Verdana" w:hAnsi="Verdana" w:cs="CourierNewPSMT"/>
                  <w:b/>
                  <w:sz w:val="18"/>
                  <w:szCs w:val="18"/>
                </w:rPr>
                <w:t>http://localhost:4200</w:t>
              </w:r>
            </w:hyperlink>
          </w:p>
        </w:tc>
      </w:tr>
    </w:tbl>
    <w:p w14:paraId="29EC77F0" w14:textId="77777777" w:rsidR="00EF5810" w:rsidRPr="004E7DC7" w:rsidRDefault="00EF5810" w:rsidP="00EF5810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</w:p>
    <w:p w14:paraId="6FC1F373" w14:textId="084660D7" w:rsidR="00EF5810" w:rsidRPr="004E7DC7" w:rsidRDefault="00846E37" w:rsidP="00EF5810">
      <w:pPr>
        <w:pStyle w:val="NormalWeb"/>
        <w:rPr>
          <w:rFonts w:ascii="Verdana" w:hAnsi="Verdana" w:cs="CourierNewPSMT"/>
          <w:b/>
          <w:sz w:val="18"/>
          <w:szCs w:val="18"/>
        </w:rPr>
      </w:pPr>
      <w:r>
        <w:rPr>
          <w:rFonts w:ascii="Verdana" w:hAnsi="Verdana" w:cs="CourierNewPSMT"/>
          <w:b/>
          <w:sz w:val="18"/>
          <w:szCs w:val="18"/>
        </w:rPr>
        <w:t>1</w:t>
      </w:r>
      <w:r w:rsidR="00EF5810" w:rsidRPr="004E7DC7">
        <w:rPr>
          <w:rFonts w:ascii="Verdana" w:hAnsi="Verdana" w:cs="CourierNewPSMT"/>
          <w:b/>
          <w:sz w:val="18"/>
          <w:szCs w:val="18"/>
        </w:rPr>
        <w:t xml:space="preserve">) Make </w:t>
      </w:r>
      <w:r w:rsidR="00EF5810" w:rsidRPr="004E7DC7">
        <w:rPr>
          <w:rFonts w:ascii="Verdana" w:hAnsi="Verdana" w:cs="CourierNewPSMT"/>
          <w:b/>
          <w:color w:val="C00000"/>
          <w:sz w:val="18"/>
          <w:szCs w:val="18"/>
        </w:rPr>
        <w:t xml:space="preserve">Component0 </w:t>
      </w:r>
      <w:r w:rsidR="00EF5810" w:rsidRPr="004E7DC7">
        <w:rPr>
          <w:rFonts w:ascii="Verdana" w:hAnsi="Verdana" w:cs="CourierNewPSMT"/>
          <w:b/>
          <w:color w:val="000000" w:themeColor="text1"/>
          <w:sz w:val="18"/>
          <w:szCs w:val="18"/>
        </w:rPr>
        <w:t>in ‘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="00EF5810" w:rsidRPr="004E7DC7">
        <w:rPr>
          <w:rFonts w:ascii="Verdana" w:hAnsi="Verdana" w:cs="CourierNewPSMT"/>
          <w:b/>
          <w:sz w:val="18"/>
          <w:szCs w:val="18"/>
        </w:rPr>
        <w:t>’</w:t>
      </w:r>
      <w:r w:rsidR="00EF5810" w:rsidRPr="004E7DC7">
        <w:rPr>
          <w:rFonts w:ascii="Verdana" w:hAnsi="Verdana" w:cs="CourierNewPSMT"/>
          <w:b/>
          <w:color w:val="C00000"/>
          <w:sz w:val="18"/>
          <w:szCs w:val="18"/>
        </w:rPr>
        <w:t xml:space="preserve"> </w:t>
      </w:r>
      <w:r w:rsidR="00EF5810" w:rsidRPr="00BB1337">
        <w:rPr>
          <w:rFonts w:ascii="Verdana" w:hAnsi="Verdana" w:cs="CourierNewPSMT"/>
          <w:b/>
          <w:sz w:val="18"/>
          <w:szCs w:val="18"/>
          <w:u w:val="single"/>
        </w:rPr>
        <w:t>active</w:t>
      </w:r>
      <w:r w:rsidR="00EF5810" w:rsidRPr="004E7DC7">
        <w:rPr>
          <w:rFonts w:ascii="Verdana" w:hAnsi="Verdana" w:cs="CourierNewPSMT"/>
          <w:b/>
          <w:sz w:val="18"/>
          <w:szCs w:val="18"/>
        </w:rPr>
        <w:t xml:space="preserve"> as a </w:t>
      </w:r>
      <w:r w:rsidR="00BB1337">
        <w:rPr>
          <w:rFonts w:ascii="Verdana" w:hAnsi="Verdana" w:cs="CourierNewPSMT"/>
          <w:b/>
          <w:sz w:val="18"/>
          <w:szCs w:val="18"/>
        </w:rPr>
        <w:t>‘</w:t>
      </w:r>
      <w:r w:rsidR="00BB1337" w:rsidRPr="00BB1337">
        <w:rPr>
          <w:rFonts w:ascii="Verdana" w:hAnsi="Verdana" w:cs="CourierNewPSMT"/>
          <w:b/>
          <w:i/>
          <w:iCs/>
          <w:sz w:val="18"/>
          <w:szCs w:val="18"/>
          <w:u w:val="single"/>
        </w:rPr>
        <w:t>R</w:t>
      </w:r>
      <w:r w:rsidR="00EF5810" w:rsidRPr="00BB1337">
        <w:rPr>
          <w:rFonts w:ascii="Verdana" w:hAnsi="Verdana" w:cs="CourierNewPSMT"/>
          <w:b/>
          <w:i/>
          <w:iCs/>
          <w:sz w:val="18"/>
          <w:szCs w:val="18"/>
          <w:u w:val="single"/>
        </w:rPr>
        <w:t>oute</w:t>
      </w:r>
      <w:r w:rsidR="00BB1337">
        <w:rPr>
          <w:rFonts w:ascii="Verdana" w:hAnsi="Verdana" w:cs="CourierNewPSMT"/>
          <w:b/>
          <w:sz w:val="18"/>
          <w:szCs w:val="18"/>
        </w:rPr>
        <w:t>’:</w:t>
      </w:r>
    </w:p>
    <w:p w14:paraId="7EA564A1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>Add this Component0 to the router (</w:t>
      </w:r>
      <w:proofErr w:type="spellStart"/>
      <w:proofErr w:type="gramStart"/>
      <w:r w:rsidRPr="004E7DC7">
        <w:rPr>
          <w:rFonts w:ascii="Verdana" w:hAnsi="Verdana" w:cs="Calibri"/>
          <w:b/>
          <w:sz w:val="18"/>
          <w:szCs w:val="18"/>
        </w:rPr>
        <w:t>app.routes</w:t>
      </w:r>
      <w:proofErr w:type="gramEnd"/>
      <w:r w:rsidRPr="004E7DC7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>)</w:t>
      </w:r>
    </w:p>
    <w:p w14:paraId="2A127D62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>Import and define the Component0 in the app Module (</w:t>
      </w:r>
      <w:proofErr w:type="spellStart"/>
      <w:proofErr w:type="gramStart"/>
      <w:r w:rsidRPr="004E7DC7">
        <w:rPr>
          <w:rFonts w:ascii="Verdana" w:hAnsi="Verdana" w:cs="Calibri"/>
          <w:b/>
          <w:sz w:val="18"/>
          <w:szCs w:val="18"/>
        </w:rPr>
        <w:t>app.module</w:t>
      </w:r>
      <w:proofErr w:type="gramEnd"/>
      <w:r w:rsidRPr="004E7DC7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). </w:t>
      </w:r>
    </w:p>
    <w:p w14:paraId="2260ED0C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 xml:space="preserve">And add a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routerLink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in the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MainComponent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for this Component0.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EF5810" w:rsidRPr="004E7DC7" w14:paraId="7A718C77" w14:textId="77777777" w:rsidTr="00FE6A2D">
        <w:tc>
          <w:tcPr>
            <w:tcW w:w="9310" w:type="dxa"/>
          </w:tcPr>
          <w:p w14:paraId="7B72B408" w14:textId="77777777" w:rsidR="00EF5810" w:rsidRPr="004E7DC7" w:rsidRDefault="00EF5810" w:rsidP="00FE6A2D">
            <w:pPr>
              <w:pStyle w:val="NormalWeb"/>
              <w:rPr>
                <w:rFonts w:ascii="Verdana" w:hAnsi="Verdana" w:cs="Calibri"/>
                <w:b/>
                <w:color w:val="000000" w:themeColor="text1"/>
                <w:sz w:val="18"/>
                <w:szCs w:val="18"/>
              </w:rPr>
            </w:pP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Use for all </w:t>
            </w:r>
            <w:r w:rsidRPr="004E7DC7">
              <w:rPr>
                <w:rFonts w:ascii="Verdana" w:hAnsi="Verdana" w:cs="Calibri"/>
                <w:b/>
                <w:i/>
                <w:sz w:val="18"/>
                <w:szCs w:val="18"/>
              </w:rPr>
              <w:t>template driven</w:t>
            </w: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 exercises: solutions</w:t>
            </w: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/forms-template-driven</w:t>
            </w: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, </w:t>
            </w:r>
            <w:r w:rsidRPr="004E7DC7">
              <w:rPr>
                <w:rFonts w:ascii="Verdana" w:hAnsi="Verdana" w:cs="CourierNewPSMT"/>
                <w:b/>
                <w:color w:val="C00000"/>
                <w:sz w:val="18"/>
                <w:szCs w:val="18"/>
              </w:rPr>
              <w:t>Component0</w:t>
            </w:r>
          </w:p>
        </w:tc>
      </w:tr>
    </w:tbl>
    <w:p w14:paraId="7126B148" w14:textId="77777777" w:rsidR="00EF5810" w:rsidRPr="004E7DC7" w:rsidRDefault="00EF5810" w:rsidP="00EF5810">
      <w:pPr>
        <w:pStyle w:val="NormalWeb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2) Goal: build a template driven form </w:t>
      </w:r>
    </w:p>
    <w:p w14:paraId="746C0154" w14:textId="48DDEF46" w:rsidR="00EF5810" w:rsidRPr="004E7DC7" w:rsidRDefault="00EF5810" w:rsidP="00EF5810">
      <w:pPr>
        <w:pStyle w:val="NormalWeb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Create a simple HTML5 form in Component0 in </w:t>
      </w:r>
      <w:r w:rsidRPr="004E7DC7">
        <w:rPr>
          <w:rFonts w:ascii="Verdana" w:hAnsi="Verdana" w:cs="CourierNewPSMT"/>
          <w:b/>
          <w:color w:val="000000" w:themeColor="text1"/>
          <w:sz w:val="18"/>
          <w:szCs w:val="18"/>
        </w:rPr>
        <w:t>‘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F00-forms-template-driven’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6E7BDC30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FormsModule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</w:p>
    <w:p w14:paraId="20BB1433" w14:textId="52A4A3A7" w:rsidR="00EF5810" w:rsidRPr="004E7DC7" w:rsidRDefault="00EF5810" w:rsidP="00EF5810">
      <w:pPr>
        <w:pStyle w:val="NormalWeb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local template variable </w:t>
      </w:r>
      <w:r w:rsidRPr="004E7DC7">
        <w:rPr>
          <w:rFonts w:ascii="Verdana" w:hAnsi="Verdana" w:cs="CourierNewPSMT"/>
          <w:sz w:val="18"/>
          <w:szCs w:val="18"/>
        </w:rPr>
        <w:t xml:space="preserve">#myForm="ngForm" </w:t>
      </w:r>
      <w:r w:rsidRPr="004E7DC7">
        <w:rPr>
          <w:rFonts w:ascii="Verdana" w:hAnsi="Verdana" w:cs="Calibri"/>
          <w:sz w:val="18"/>
          <w:szCs w:val="18"/>
        </w:rPr>
        <w:t xml:space="preserve">to the </w:t>
      </w:r>
      <w:r w:rsidRPr="004E7DC7">
        <w:rPr>
          <w:rFonts w:ascii="Verdana" w:hAnsi="Verdana" w:cs="CourierNewPSMT"/>
          <w:sz w:val="18"/>
          <w:szCs w:val="18"/>
        </w:rPr>
        <w:t xml:space="preserve">&lt;form&gt; </w:t>
      </w:r>
      <w:r w:rsidRPr="004E7DC7">
        <w:rPr>
          <w:rFonts w:ascii="Verdana" w:hAnsi="Verdana" w:cs="Calibri"/>
          <w:sz w:val="18"/>
          <w:szCs w:val="18"/>
        </w:rPr>
        <w:t>tag.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directives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to the separate form fields. You don't need two</w:t>
      </w:r>
      <w:r w:rsidRPr="004E7DC7">
        <w:rPr>
          <w:rFonts w:ascii="Cambria Math" w:hAnsi="Cambria Math" w:cs="Cambria Math"/>
          <w:sz w:val="18"/>
          <w:szCs w:val="18"/>
        </w:rPr>
        <w:t>‐</w:t>
      </w:r>
      <w:r w:rsidRPr="004E7DC7">
        <w:rPr>
          <w:rFonts w:ascii="Verdana" w:hAnsi="Verdana" w:cs="Calibri"/>
          <w:sz w:val="18"/>
          <w:szCs w:val="18"/>
        </w:rPr>
        <w:t xml:space="preserve">way databinding with </w:t>
      </w:r>
      <w:r w:rsidRPr="004E7DC7">
        <w:rPr>
          <w:rFonts w:ascii="Verdana" w:hAnsi="Verdana" w:cs="CourierNewPSMT"/>
          <w:sz w:val="18"/>
          <w:szCs w:val="18"/>
        </w:rPr>
        <w:t>[()]</w:t>
      </w:r>
      <w:r w:rsidRPr="004E7DC7">
        <w:rPr>
          <w:rFonts w:ascii="Verdana" w:hAnsi="Verdana" w:cs="Calibri"/>
          <w:sz w:val="18"/>
          <w:szCs w:val="18"/>
        </w:rPr>
        <w:t>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Write for example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myForm.value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to the user interface or show the contents of the form in an alert (or in the console) when a button is clicked.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1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4402BE9F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3) Goal: address individual controls inside the form and add HTML5 validators</w:t>
      </w:r>
    </w:p>
    <w:p w14:paraId="3857A84A" w14:textId="21E3383D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Assign a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 xml:space="preserve"> to the form fields.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Bind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to the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>. The code can look like:</w:t>
      </w:r>
      <w:r w:rsidRPr="004E7DC7">
        <w:rPr>
          <w:rFonts w:ascii="Verdana" w:hAnsi="Verdana"/>
          <w:sz w:val="18"/>
          <w:szCs w:val="18"/>
        </w:rPr>
        <w:t xml:space="preserve"> </w:t>
      </w:r>
      <w:r w:rsidRPr="004E7DC7">
        <w:rPr>
          <w:rFonts w:ascii="Verdana" w:hAnsi="Verdana" w:cs="CourierNewPSMT"/>
          <w:sz w:val="18"/>
          <w:szCs w:val="18"/>
        </w:rPr>
        <w:t>#email="ngModel"</w:t>
      </w: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Retrieve the values from the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 xml:space="preserve"> and show them in the user interface, for example its value and its validity.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HTML5 attribute </w:t>
      </w:r>
      <w:r w:rsidRPr="004E7DC7">
        <w:rPr>
          <w:rFonts w:ascii="Verdana" w:hAnsi="Verdana" w:cs="CourierNewPSMT"/>
          <w:sz w:val="18"/>
          <w:szCs w:val="18"/>
        </w:rPr>
        <w:t xml:space="preserve">required </w:t>
      </w:r>
      <w:r w:rsidRPr="004E7DC7">
        <w:rPr>
          <w:rFonts w:ascii="Verdana" w:hAnsi="Verdana" w:cs="Calibri"/>
          <w:sz w:val="18"/>
          <w:szCs w:val="18"/>
        </w:rPr>
        <w:t>to the form fields and see how this affects the state of the form field. Write its validity to the user interface.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Pr="004E7DC7">
        <w:rPr>
          <w:rFonts w:ascii="Verdana" w:hAnsi="Verdana" w:cs="CourierNewPSMT"/>
          <w:b/>
          <w:sz w:val="18"/>
          <w:szCs w:val="18"/>
        </w:rPr>
        <w:t>/</w:t>
      </w:r>
      <w:r w:rsidR="00985977" w:rsidRPr="00985977">
        <w:rPr>
          <w:rFonts w:ascii="Verdana" w:hAnsi="Verdana" w:cs="CourierNewPSMT"/>
          <w:b/>
          <w:color w:val="000000" w:themeColor="text1"/>
          <w:sz w:val="18"/>
          <w:szCs w:val="18"/>
        </w:rPr>
        <w:t xml:space="preserve">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2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15DFE026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4) Goal: combining individual form fields to an </w:t>
      </w:r>
      <w:proofErr w:type="spellStart"/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ngModelGroup</w:t>
      </w:r>
      <w:proofErr w:type="spellEnd"/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 </w:t>
      </w:r>
    </w:p>
    <w:p w14:paraId="48A6CD4C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some field to the form (for example some extra text fields, </w:t>
      </w:r>
      <w:proofErr w:type="spellStart"/>
      <w:r w:rsidRPr="004E7DC7">
        <w:rPr>
          <w:rFonts w:ascii="Verdana" w:hAnsi="Verdana" w:cs="Calibri"/>
          <w:sz w:val="18"/>
          <w:szCs w:val="18"/>
        </w:rPr>
        <w:t>selectbox</w:t>
      </w:r>
      <w:proofErr w:type="spellEnd"/>
      <w:r w:rsidRPr="004E7DC7">
        <w:rPr>
          <w:rFonts w:ascii="Verdana" w:hAnsi="Verdana" w:cs="Calibri"/>
          <w:sz w:val="18"/>
          <w:szCs w:val="18"/>
        </w:rPr>
        <w:t xml:space="preserve"> or checkboxes ).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Group them inside a </w:t>
      </w:r>
      <w:r w:rsidRPr="004E7DC7">
        <w:rPr>
          <w:rFonts w:ascii="Verdana" w:hAnsi="Verdana" w:cs="CourierNewPSMT"/>
          <w:sz w:val="18"/>
          <w:szCs w:val="18"/>
        </w:rPr>
        <w:t>&lt;div&gt;</w:t>
      </w:r>
      <w:r w:rsidRPr="004E7DC7">
        <w:rPr>
          <w:rFonts w:ascii="Verdana" w:hAnsi="Verdana" w:cs="Calibri"/>
          <w:sz w:val="18"/>
          <w:szCs w:val="18"/>
        </w:rPr>
        <w:t xml:space="preserve">, assign the </w:t>
      </w:r>
      <w:r w:rsidRPr="004E7DC7">
        <w:rPr>
          <w:rFonts w:ascii="Verdana" w:hAnsi="Verdana" w:cs="CourierNewPSMT"/>
          <w:sz w:val="18"/>
          <w:szCs w:val="18"/>
        </w:rPr>
        <w:t xml:space="preserve">&lt;div&gt; </w:t>
      </w:r>
      <w:r w:rsidRPr="004E7DC7">
        <w:rPr>
          <w:rFonts w:ascii="Verdana" w:hAnsi="Verdana" w:cs="Calibri"/>
          <w:sz w:val="18"/>
          <w:szCs w:val="18"/>
        </w:rPr>
        <w:t xml:space="preserve">the directive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alibri"/>
          <w:sz w:val="18"/>
          <w:szCs w:val="18"/>
        </w:rPr>
        <w:t xml:space="preserve">. The code can look like: </w:t>
      </w:r>
    </w:p>
    <w:p w14:paraId="421EBEFE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&lt;div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>="customer" #customer="ngModelGroup"&gt;</w:t>
      </w: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>Run the code and identify the model group in the returned form value object.</w:t>
      </w:r>
    </w:p>
    <w:p w14:paraId="3091DCB5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808080"/>
          <w:sz w:val="18"/>
          <w:szCs w:val="18"/>
        </w:rPr>
        <w:t>&lt;</w:t>
      </w:r>
      <w:r w:rsidRPr="004E7DC7">
        <w:rPr>
          <w:rFonts w:ascii="Verdana" w:hAnsi="Verdana" w:cs="Menlo"/>
          <w:color w:val="569CD6"/>
          <w:sz w:val="18"/>
          <w:szCs w:val="18"/>
        </w:rPr>
        <w:t>pre</w:t>
      </w:r>
      <w:r w:rsidRPr="004E7DC7">
        <w:rPr>
          <w:rFonts w:ascii="Verdana" w:hAnsi="Verdana" w:cs="Menlo"/>
          <w:color w:val="808080"/>
          <w:sz w:val="18"/>
          <w:szCs w:val="18"/>
        </w:rPr>
        <w:t>&gt;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value </w:t>
      </w:r>
      <w:proofErr w:type="gramStart"/>
      <w:r w:rsidRPr="004E7DC7">
        <w:rPr>
          <w:rFonts w:ascii="Verdana" w:hAnsi="Verdana" w:cs="Menlo"/>
          <w:color w:val="D4D4D4"/>
          <w:sz w:val="18"/>
          <w:szCs w:val="18"/>
        </w:rPr>
        <w:t xml:space="preserve">{{ </w:t>
      </w:r>
      <w:proofErr w:type="spellStart"/>
      <w:r w:rsidRPr="004E7DC7">
        <w:rPr>
          <w:rFonts w:ascii="Verdana" w:hAnsi="Verdana" w:cs="Menlo"/>
          <w:color w:val="D4D4D4"/>
          <w:sz w:val="18"/>
          <w:szCs w:val="18"/>
        </w:rPr>
        <w:t>customer</w:t>
      </w:r>
      <w:proofErr w:type="gramEnd"/>
      <w:r w:rsidRPr="004E7DC7">
        <w:rPr>
          <w:rFonts w:ascii="Verdana" w:hAnsi="Verdana" w:cs="Menlo"/>
          <w:color w:val="D4D4D4"/>
          <w:sz w:val="18"/>
          <w:szCs w:val="18"/>
        </w:rPr>
        <w:t>.value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 | json }} </w:t>
      </w:r>
      <w:r w:rsidRPr="004E7DC7">
        <w:rPr>
          <w:rFonts w:ascii="Verdana" w:hAnsi="Verdana" w:cs="Menlo"/>
          <w:color w:val="808080"/>
          <w:sz w:val="18"/>
          <w:szCs w:val="18"/>
        </w:rPr>
        <w:t>&lt;</w:t>
      </w:r>
      <w:proofErr w:type="spellStart"/>
      <w:r w:rsidRPr="004E7DC7">
        <w:rPr>
          <w:rFonts w:ascii="Verdana" w:hAnsi="Verdana" w:cs="Menlo"/>
          <w:color w:val="569CD6"/>
          <w:sz w:val="18"/>
          <w:szCs w:val="18"/>
        </w:rPr>
        <w:t>br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808080"/>
          <w:sz w:val="18"/>
          <w:szCs w:val="18"/>
        </w:rPr>
        <w:t>/&gt;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valid: {{ </w:t>
      </w:r>
      <w:proofErr w:type="spellStart"/>
      <w:r w:rsidRPr="004E7DC7">
        <w:rPr>
          <w:rFonts w:ascii="Verdana" w:hAnsi="Verdana" w:cs="Menlo"/>
          <w:color w:val="D4D4D4"/>
          <w:sz w:val="18"/>
          <w:szCs w:val="18"/>
        </w:rPr>
        <w:t>customer.valid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>}}</w:t>
      </w:r>
      <w:r w:rsidRPr="004E7DC7">
        <w:rPr>
          <w:rFonts w:ascii="Verdana" w:hAnsi="Verdana" w:cs="Menlo"/>
          <w:color w:val="808080"/>
          <w:sz w:val="18"/>
          <w:szCs w:val="18"/>
        </w:rPr>
        <w:t>&lt;/</w:t>
      </w:r>
      <w:r w:rsidRPr="004E7DC7">
        <w:rPr>
          <w:rFonts w:ascii="Verdana" w:hAnsi="Verdana" w:cs="Menlo"/>
          <w:color w:val="569CD6"/>
          <w:sz w:val="18"/>
          <w:szCs w:val="18"/>
        </w:rPr>
        <w:t>pre</w:t>
      </w:r>
      <w:r w:rsidRPr="004E7DC7">
        <w:rPr>
          <w:rFonts w:ascii="Verdana" w:hAnsi="Verdana" w:cs="Menlo"/>
          <w:color w:val="808080"/>
          <w:sz w:val="18"/>
          <w:szCs w:val="18"/>
        </w:rPr>
        <w:t>&gt;</w:t>
      </w:r>
    </w:p>
    <w:p w14:paraId="66CCDBB3" w14:textId="61B009DF" w:rsidR="00EF5810" w:rsidRPr="004E7DC7" w:rsidRDefault="00EF5810" w:rsidP="00EF5810">
      <w:pPr>
        <w:spacing w:before="100" w:beforeAutospacing="1" w:after="100" w:afterAutospacing="1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Optional: set the value of a form field from inside your class, by using the local template variable and bind to </w:t>
      </w:r>
      <w:r w:rsidRPr="004E7DC7">
        <w:rPr>
          <w:rFonts w:ascii="Verdana" w:hAnsi="Verdana" w:cs="CourierNewPSMT"/>
          <w:sz w:val="18"/>
          <w:szCs w:val="18"/>
        </w:rPr>
        <w:t>[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>]</w:t>
      </w:r>
      <w:r w:rsidRPr="004E7DC7">
        <w:rPr>
          <w:rFonts w:ascii="Verdana" w:hAnsi="Verdana" w:cs="Calibri"/>
          <w:sz w:val="18"/>
          <w:szCs w:val="18"/>
        </w:rPr>
        <w:t>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3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5C155AF6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3A4F6FA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147B1CCF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20CDB15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23DA313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5) Goal: submitting template driven forms </w:t>
      </w:r>
    </w:p>
    <w:p w14:paraId="21A5DFB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>Add a submit button to the form.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Make sure the submit button is only active when the form as a whole is valid. Your code can look like: </w:t>
      </w:r>
    </w:p>
    <w:p w14:paraId="7383C106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&lt;button type="submit"</w:t>
      </w:r>
    </w:p>
    <w:p w14:paraId="2090EBB5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(click)="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onSubmit</w:t>
      </w:r>
      <w:proofErr w:type="spellEnd"/>
      <w:r w:rsidRPr="004E7DC7">
        <w:rPr>
          <w:rFonts w:ascii="Verdana" w:hAnsi="Verdana" w:cs="CourierNewPSMT"/>
          <w:sz w:val="18"/>
          <w:szCs w:val="18"/>
        </w:rPr>
        <w:t>(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</w:t>
      </w:r>
      <w:proofErr w:type="spellEnd"/>
      <w:r w:rsidRPr="004E7DC7">
        <w:rPr>
          <w:rFonts w:ascii="Verdana" w:hAnsi="Verdana" w:cs="CourierNewPSMT"/>
          <w:sz w:val="18"/>
          <w:szCs w:val="18"/>
        </w:rPr>
        <w:t>)"</w:t>
      </w:r>
    </w:p>
    <w:p w14:paraId="72AF4136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[disabled]=</w:t>
      </w:r>
      <w:proofErr w:type="gramStart"/>
      <w:r w:rsidRPr="004E7DC7">
        <w:rPr>
          <w:rFonts w:ascii="Verdana" w:hAnsi="Verdana" w:cs="CourierNewPSMT"/>
          <w:sz w:val="18"/>
          <w:szCs w:val="18"/>
        </w:rPr>
        <w:t>"!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myForm.valid</w:t>
      </w:r>
      <w:proofErr w:type="spellEnd"/>
      <w:proofErr w:type="gramEnd"/>
      <w:r w:rsidRPr="004E7DC7">
        <w:rPr>
          <w:rFonts w:ascii="Verdana" w:hAnsi="Verdana" w:cs="CourierNewPSMT"/>
          <w:sz w:val="18"/>
          <w:szCs w:val="18"/>
        </w:rPr>
        <w:t>"&gt;</w:t>
      </w:r>
    </w:p>
    <w:p w14:paraId="4865B93D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  ...</w:t>
      </w:r>
    </w:p>
    <w:p w14:paraId="0180467C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&lt;/button&gt;</w:t>
      </w:r>
    </w:p>
    <w:p w14:paraId="311CB70C" w14:textId="01B6ED08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>Demo code available</w:t>
      </w:r>
      <w:r w:rsidR="00985977">
        <w:rPr>
          <w:rFonts w:ascii="Verdana" w:hAnsi="Verdana" w:cs="Calibri"/>
          <w:sz w:val="18"/>
          <w:szCs w:val="18"/>
        </w:rPr>
        <w:t xml:space="preserve"> at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 xml:space="preserve">F00-forms-template-driven </w:t>
      </w:r>
      <w:r w:rsidRPr="004E7DC7">
        <w:rPr>
          <w:rFonts w:ascii="Verdana" w:hAnsi="Verdana" w:cs="CourierNewPSMT"/>
          <w:sz w:val="18"/>
          <w:szCs w:val="18"/>
        </w:rPr>
        <w:t>Component 4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35A72373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6) Goal: working with model driven forms </w:t>
      </w:r>
    </w:p>
    <w:p w14:paraId="6807BAD2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Start with a simple form, for example build a form with the following elements: </w:t>
      </w:r>
    </w:p>
    <w:p w14:paraId="0B96E9C0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  <w:lang w:val="nl-NL"/>
        </w:rPr>
        <w:t>Username</w:t>
      </w:r>
    </w:p>
    <w:p w14:paraId="37922DF6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Surname</w:t>
      </w:r>
      <w:proofErr w:type="spellEnd"/>
    </w:p>
    <w:p w14:paraId="7DFA0D95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alibri"/>
          <w:i/>
          <w:sz w:val="18"/>
          <w:szCs w:val="18"/>
        </w:rPr>
        <w:t xml:space="preserve">Telephone </w:t>
      </w:r>
      <w:proofErr w:type="spellStart"/>
      <w:r w:rsidRPr="004E7DC7">
        <w:rPr>
          <w:rFonts w:ascii="Verdana" w:hAnsi="Verdana"/>
          <w:sz w:val="18"/>
          <w:szCs w:val="18"/>
          <w:lang w:val="nl-NL"/>
        </w:rPr>
        <w:t>number</w:t>
      </w:r>
      <w:proofErr w:type="spellEnd"/>
    </w:p>
    <w:p w14:paraId="7CE7F773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BirthDate</w:t>
      </w:r>
      <w:proofErr w:type="spellEnd"/>
    </w:p>
    <w:p w14:paraId="6A0CED63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  <w:lang w:val="nl-NL"/>
        </w:rPr>
        <w:t>Email</w:t>
      </w:r>
    </w:p>
    <w:p w14:paraId="0CFBDD7D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>Gender (m.b.v. Radio-button)</w:t>
      </w:r>
    </w:p>
    <w:p w14:paraId="356CB4D1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DeveloperSkillLevel</w:t>
      </w:r>
      <w:proofErr w:type="spellEnd"/>
      <w:r w:rsidRPr="004E7DC7">
        <w:rPr>
          <w:rFonts w:ascii="Verdana" w:hAnsi="Verdana"/>
          <w:sz w:val="18"/>
          <w:szCs w:val="18"/>
          <w:lang w:val="nl-NL"/>
        </w:rPr>
        <w:t xml:space="preserve"> (</w:t>
      </w:r>
      <w:proofErr w:type="spellStart"/>
      <w:r w:rsidRPr="004E7DC7">
        <w:rPr>
          <w:rFonts w:ascii="Verdana" w:hAnsi="Verdana"/>
          <w:sz w:val="18"/>
          <w:szCs w:val="18"/>
          <w:lang w:val="nl-NL"/>
        </w:rPr>
        <w:t>dropdown</w:t>
      </w:r>
      <w:proofErr w:type="spellEnd"/>
      <w:r w:rsidRPr="004E7DC7">
        <w:rPr>
          <w:rFonts w:ascii="Verdana" w:hAnsi="Verdana"/>
          <w:sz w:val="18"/>
          <w:szCs w:val="18"/>
          <w:lang w:val="nl-NL"/>
        </w:rPr>
        <w:t>)</w:t>
      </w:r>
    </w:p>
    <w:p w14:paraId="26617671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b/>
          <w:sz w:val="18"/>
          <w:szCs w:val="18"/>
        </w:rPr>
        <w:t>ReactiveFormsModule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04098F9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and 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and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AbstractControl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b/>
          <w:sz w:val="18"/>
          <w:szCs w:val="18"/>
        </w:rPr>
        <w:t>app.component</w:t>
      </w:r>
      <w:proofErr w:type="gramEnd"/>
      <w:r w:rsidRPr="004E7DC7">
        <w:rPr>
          <w:rFonts w:ascii="Verdana" w:hAnsi="Verdana" w:cs="CourierNewPSMT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7DD652B8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C586C0"/>
          <w:sz w:val="18"/>
          <w:szCs w:val="18"/>
        </w:rPr>
        <w:t>import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4E7DC7">
        <w:rPr>
          <w:rFonts w:ascii="Verdana" w:hAnsi="Verdana" w:cs="Menlo"/>
          <w:color w:val="9CDCFE"/>
          <w:sz w:val="18"/>
          <w:szCs w:val="18"/>
        </w:rPr>
        <w:t>Validators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4E7DC7">
        <w:rPr>
          <w:rFonts w:ascii="Verdana" w:hAnsi="Verdana" w:cs="Menlo"/>
          <w:color w:val="C586C0"/>
          <w:sz w:val="18"/>
          <w:szCs w:val="18"/>
        </w:rPr>
        <w:t>from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CE9178"/>
          <w:sz w:val="18"/>
          <w:szCs w:val="18"/>
        </w:rPr>
        <w:t>'@angular/forms'</w:t>
      </w:r>
      <w:r w:rsidRPr="004E7DC7">
        <w:rPr>
          <w:rFonts w:ascii="Verdana" w:hAnsi="Verdana" w:cs="Menlo"/>
          <w:color w:val="D4D4D4"/>
          <w:sz w:val="18"/>
          <w:szCs w:val="18"/>
        </w:rPr>
        <w:t>;</w:t>
      </w:r>
    </w:p>
    <w:p w14:paraId="223045E5" w14:textId="3A2E258F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</w:t>
      </w:r>
      <w:r w:rsidRPr="004E7DC7">
        <w:rPr>
          <w:rFonts w:ascii="Verdana" w:hAnsi="Verdana" w:cs="CourierNewPSMT"/>
          <w:sz w:val="18"/>
          <w:szCs w:val="18"/>
        </w:rPr>
        <w:t>[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]="..." </w:t>
      </w:r>
      <w:r w:rsidRPr="004E7DC7">
        <w:rPr>
          <w:rFonts w:ascii="Verdana" w:hAnsi="Verdana" w:cs="Calibri"/>
          <w:sz w:val="18"/>
          <w:szCs w:val="18"/>
        </w:rPr>
        <w:t xml:space="preserve">directive to the </w:t>
      </w:r>
      <w:r w:rsidRPr="004E7DC7">
        <w:rPr>
          <w:rFonts w:ascii="Verdana" w:hAnsi="Verdana" w:cs="CourierNewPSMT"/>
          <w:sz w:val="18"/>
          <w:szCs w:val="18"/>
        </w:rPr>
        <w:t xml:space="preserve">&lt;form&gt; </w:t>
      </w:r>
      <w:r w:rsidRPr="004E7DC7">
        <w:rPr>
          <w:rFonts w:ascii="Verdana" w:hAnsi="Verdana" w:cs="Calibri"/>
          <w:sz w:val="18"/>
          <w:szCs w:val="18"/>
        </w:rPr>
        <w:t xml:space="preserve">tag, add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formControlName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="..." </w:t>
      </w:r>
      <w:r w:rsidRPr="004E7DC7">
        <w:rPr>
          <w:rFonts w:ascii="Verdana" w:hAnsi="Verdana" w:cs="Calibri"/>
          <w:sz w:val="18"/>
          <w:szCs w:val="18"/>
        </w:rPr>
        <w:t>to the individual controls.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and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into your class and build the form, based on the layout of your HTML.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>Submit the form and write the value to an alert box or to the console.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846E3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846E37" w:rsidRPr="004E7DC7">
        <w:rPr>
          <w:rFonts w:ascii="Verdana" w:hAnsi="Verdana" w:cs="CourierNewPSMT"/>
          <w:b/>
          <w:sz w:val="18"/>
          <w:szCs w:val="18"/>
        </w:rPr>
        <w:t>/</w:t>
      </w:r>
      <w:r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F01-</w:t>
      </w:r>
      <w:r w:rsidRPr="004E7DC7">
        <w:rPr>
          <w:rFonts w:ascii="Verdana" w:hAnsi="Verdana" w:cs="CourierNewPSMT"/>
          <w:b/>
          <w:sz w:val="18"/>
          <w:szCs w:val="18"/>
        </w:rPr>
        <w:t>forms-model-driven</w:t>
      </w:r>
      <w:r w:rsidRPr="004E7DC7">
        <w:rPr>
          <w:rFonts w:ascii="Verdana" w:hAnsi="Verdana" w:cs="Calibri"/>
          <w:b/>
          <w:sz w:val="18"/>
          <w:szCs w:val="18"/>
        </w:rPr>
        <w:t xml:space="preserve">, </w:t>
      </w:r>
      <w:r w:rsidRPr="004E7DC7">
        <w:rPr>
          <w:rFonts w:ascii="Verdana" w:hAnsi="Verdana" w:cs="CourierNewPSMT"/>
          <w:b/>
          <w:sz w:val="18"/>
          <w:szCs w:val="18"/>
        </w:rPr>
        <w:t>Component 1</w:t>
      </w:r>
    </w:p>
    <w:p w14:paraId="30F62F25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7) Goal: add validation to model driven forms</w:t>
      </w:r>
      <w:r w:rsidRPr="004E7DC7">
        <w:rPr>
          <w:rFonts w:ascii="Verdana" w:hAnsi="Verdana" w:cs="Calibri"/>
          <w:color w:val="000000" w:themeColor="text1"/>
          <w:sz w:val="18"/>
          <w:szCs w:val="18"/>
        </w:rPr>
        <w:t xml:space="preserve"> </w:t>
      </w:r>
    </w:p>
    <w:p w14:paraId="6F7B66D2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r w:rsidRPr="004E7DC7">
        <w:rPr>
          <w:rFonts w:ascii="Verdana" w:hAnsi="Verdana" w:cs="CourierNewPSMT"/>
          <w:sz w:val="18"/>
          <w:szCs w:val="18"/>
        </w:rPr>
        <w:t xml:space="preserve">Validators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app.component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6C2471F5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C586C0"/>
          <w:sz w:val="18"/>
          <w:szCs w:val="18"/>
        </w:rPr>
        <w:t>import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4E7DC7">
        <w:rPr>
          <w:rFonts w:ascii="Verdana" w:hAnsi="Verdana" w:cs="Menlo"/>
          <w:color w:val="9CDCFE"/>
          <w:sz w:val="18"/>
          <w:szCs w:val="18"/>
        </w:rPr>
        <w:t>Validators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4E7DC7">
        <w:rPr>
          <w:rFonts w:ascii="Verdana" w:hAnsi="Verdana" w:cs="Menlo"/>
          <w:color w:val="C586C0"/>
          <w:sz w:val="18"/>
          <w:szCs w:val="18"/>
        </w:rPr>
        <w:t>from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CE9178"/>
          <w:sz w:val="18"/>
          <w:szCs w:val="18"/>
        </w:rPr>
        <w:t>'@angular/forms'</w:t>
      </w:r>
      <w:r w:rsidRPr="004E7DC7">
        <w:rPr>
          <w:rFonts w:ascii="Verdana" w:hAnsi="Verdana" w:cs="Menlo"/>
          <w:color w:val="D4D4D4"/>
          <w:sz w:val="18"/>
          <w:szCs w:val="18"/>
        </w:rPr>
        <w:t>;</w:t>
      </w:r>
    </w:p>
    <w:p w14:paraId="4D34C4F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‘default’ validations to the form fields. </w:t>
      </w:r>
    </w:p>
    <w:p w14:paraId="7C74B5B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‘custom’ validations to the form fields. </w:t>
      </w:r>
    </w:p>
    <w:p w14:paraId="246BBE44" w14:textId="77777777" w:rsidR="00EF5810" w:rsidRPr="004E7DC7" w:rsidRDefault="00EF5810" w:rsidP="00EF5810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 w:cs="Calibri"/>
          <w:i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Validate your </w:t>
      </w:r>
      <w:r w:rsidRPr="004E7DC7">
        <w:rPr>
          <w:rFonts w:ascii="Verdana" w:hAnsi="Verdana" w:cs="Calibri"/>
          <w:i/>
          <w:sz w:val="18"/>
          <w:szCs w:val="18"/>
        </w:rPr>
        <w:t>email pattern, unique username (names from an array), telephone number (min 10, max 15).</w:t>
      </w:r>
    </w:p>
    <w:p w14:paraId="546F048D" w14:textId="1763AADB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846E3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846E37" w:rsidRPr="004E7DC7">
        <w:rPr>
          <w:rFonts w:ascii="Verdana" w:hAnsi="Verdana" w:cs="CourierNewPSMT"/>
          <w:b/>
          <w:sz w:val="18"/>
          <w:szCs w:val="18"/>
        </w:rPr>
        <w:t>/</w:t>
      </w:r>
      <w:r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F01-</w:t>
      </w:r>
      <w:r w:rsidRPr="004E7DC7">
        <w:rPr>
          <w:rFonts w:ascii="Verdana" w:hAnsi="Verdana" w:cs="CourierNewPSMT"/>
          <w:b/>
          <w:sz w:val="18"/>
          <w:szCs w:val="18"/>
        </w:rPr>
        <w:t>forms-model-driven</w:t>
      </w:r>
      <w:r w:rsidRPr="004E7DC7">
        <w:rPr>
          <w:rFonts w:ascii="Verdana" w:hAnsi="Verdana" w:cs="Calibri"/>
          <w:b/>
          <w:sz w:val="18"/>
          <w:szCs w:val="18"/>
        </w:rPr>
        <w:t xml:space="preserve">, </w:t>
      </w:r>
      <w:r w:rsidRPr="004E7DC7">
        <w:rPr>
          <w:rFonts w:ascii="Verdana" w:hAnsi="Verdana" w:cs="CourierNewPSMT"/>
          <w:b/>
          <w:sz w:val="18"/>
          <w:szCs w:val="18"/>
        </w:rPr>
        <w:t>Component 2</w:t>
      </w:r>
    </w:p>
    <w:p w14:paraId="420E8ADC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lastRenderedPageBreak/>
        <w:t xml:space="preserve">8)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unittest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reactive forms</w:t>
      </w:r>
    </w:p>
    <w:p w14:paraId="42F1FA81" w14:textId="77777777" w:rsidR="00EF5810" w:rsidRPr="004E7DC7" w:rsidRDefault="00EF5810" w:rsidP="00EF5810">
      <w:pPr>
        <w:rPr>
          <w:rStyle w:val="Hyperlink"/>
          <w:rFonts w:ascii="Verdana" w:eastAsiaTheme="majorEastAsia" w:hAnsi="Verdana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See: </w:t>
      </w:r>
      <w:hyperlink r:id="rId11" w:history="1">
        <w:r w:rsidRPr="004E7DC7">
          <w:rPr>
            <w:rStyle w:val="Hyperlink"/>
            <w:rFonts w:ascii="Verdana" w:eastAsiaTheme="majorEastAsia" w:hAnsi="Verdana"/>
            <w:sz w:val="18"/>
            <w:szCs w:val="18"/>
          </w:rPr>
          <w:t>https://codecraft.tv/courses/angular/unit-testing/model-driven-forms/</w:t>
        </w:r>
      </w:hyperlink>
    </w:p>
    <w:p w14:paraId="582405DF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79022223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61E488A8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175B7D42" w14:textId="77777777" w:rsidR="00EF5810" w:rsidRPr="004E7DC7" w:rsidRDefault="00EF5810" w:rsidP="00EF5810">
      <w:pPr>
        <w:rPr>
          <w:rFonts w:ascii="Verdana" w:hAnsi="Verdana"/>
          <w:b/>
          <w:sz w:val="18"/>
          <w:szCs w:val="18"/>
        </w:rPr>
      </w:pPr>
      <w:r w:rsidRPr="004E7DC7">
        <w:rPr>
          <w:rFonts w:ascii="Verdana" w:hAnsi="Verdana"/>
          <w:b/>
          <w:sz w:val="18"/>
          <w:szCs w:val="18"/>
        </w:rPr>
        <w:t xml:space="preserve">9) </w:t>
      </w:r>
      <w:proofErr w:type="spellStart"/>
      <w:r w:rsidRPr="004E7DC7">
        <w:rPr>
          <w:rFonts w:ascii="Verdana" w:hAnsi="Verdana"/>
          <w:b/>
          <w:sz w:val="18"/>
          <w:szCs w:val="18"/>
        </w:rPr>
        <w:t>FormArray</w:t>
      </w:r>
      <w:proofErr w:type="spellEnd"/>
    </w:p>
    <w:p w14:paraId="2BE119DB" w14:textId="77777777" w:rsidR="00EF5810" w:rsidRPr="004E7DC7" w:rsidRDefault="00EF5810" w:rsidP="00EF5810">
      <w:pPr>
        <w:rPr>
          <w:rFonts w:ascii="Verdana" w:hAnsi="Verdana"/>
          <w:b/>
          <w:sz w:val="18"/>
          <w:szCs w:val="18"/>
        </w:rPr>
      </w:pPr>
    </w:p>
    <w:p w14:paraId="75A9A7F8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Add an address list to the existing form. Each address has:</w:t>
      </w:r>
    </w:p>
    <w:p w14:paraId="089DC4E4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Street</w:t>
      </w:r>
    </w:p>
    <w:p w14:paraId="2797129B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House number</w:t>
      </w:r>
    </w:p>
    <w:p w14:paraId="69B18B7D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Postal Code</w:t>
      </w:r>
    </w:p>
    <w:p w14:paraId="5B4129AD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6DE8C7EF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Also ensure that the user can add </w:t>
      </w:r>
      <w:r w:rsidRPr="004E7DC7">
        <w:rPr>
          <w:rFonts w:ascii="Verdana" w:hAnsi="Verdana"/>
          <w:b/>
          <w:sz w:val="18"/>
          <w:szCs w:val="18"/>
        </w:rPr>
        <w:t>new addresses</w:t>
      </w:r>
      <w:r w:rsidRPr="004E7DC7">
        <w:rPr>
          <w:rFonts w:ascii="Verdana" w:hAnsi="Verdana"/>
          <w:sz w:val="18"/>
          <w:szCs w:val="18"/>
        </w:rPr>
        <w:t xml:space="preserve"> and </w:t>
      </w:r>
      <w:r w:rsidRPr="004E7DC7">
        <w:rPr>
          <w:rFonts w:ascii="Verdana" w:hAnsi="Verdana"/>
          <w:color w:val="C00000"/>
          <w:sz w:val="18"/>
          <w:szCs w:val="18"/>
        </w:rPr>
        <w:t>remove existing addresses</w:t>
      </w:r>
      <w:r w:rsidRPr="004E7DC7">
        <w:rPr>
          <w:rFonts w:ascii="Verdana" w:hAnsi="Verdana"/>
          <w:sz w:val="18"/>
          <w:szCs w:val="18"/>
        </w:rPr>
        <w:t>.</w:t>
      </w:r>
    </w:p>
    <w:p w14:paraId="164AFFDB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56463AEA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Write an </w:t>
      </w:r>
      <w:proofErr w:type="spellStart"/>
      <w:r w:rsidRPr="004E7DC7">
        <w:rPr>
          <w:rFonts w:ascii="Verdana" w:hAnsi="Verdana"/>
          <w:sz w:val="18"/>
          <w:szCs w:val="18"/>
        </w:rPr>
        <w:t>AddressValidator</w:t>
      </w:r>
      <w:proofErr w:type="spellEnd"/>
      <w:r w:rsidRPr="004E7DC7">
        <w:rPr>
          <w:rFonts w:ascii="Verdana" w:hAnsi="Verdana"/>
          <w:sz w:val="18"/>
          <w:szCs w:val="18"/>
        </w:rPr>
        <w:t>. Requirements: minimal 2 addresses and a unique Postal Code.</w:t>
      </w:r>
    </w:p>
    <w:p w14:paraId="5F4F125A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And validate the </w:t>
      </w:r>
      <w:r w:rsidRPr="004E7DC7">
        <w:rPr>
          <w:rFonts w:ascii="Verdana" w:hAnsi="Verdana" w:cs="Calibri"/>
          <w:i/>
          <w:sz w:val="18"/>
          <w:szCs w:val="18"/>
        </w:rPr>
        <w:t>postal Code (regex: /</w:t>
      </w:r>
      <w:proofErr w:type="gramStart"/>
      <w:r w:rsidRPr="004E7DC7">
        <w:rPr>
          <w:rFonts w:ascii="Verdana" w:hAnsi="Verdana" w:cs="Calibri"/>
          <w:i/>
          <w:sz w:val="18"/>
          <w:szCs w:val="18"/>
        </w:rPr>
        <w:t>^[</w:t>
      </w:r>
      <w:proofErr w:type="gramEnd"/>
      <w:r w:rsidRPr="004E7DC7">
        <w:rPr>
          <w:rFonts w:ascii="Verdana" w:hAnsi="Verdana" w:cs="Calibri"/>
          <w:i/>
          <w:sz w:val="18"/>
          <w:szCs w:val="18"/>
        </w:rPr>
        <w:t>1-9][0-9]{3} ?(?!</w:t>
      </w:r>
      <w:proofErr w:type="spellStart"/>
      <w:r w:rsidRPr="004E7DC7">
        <w:rPr>
          <w:rFonts w:ascii="Verdana" w:hAnsi="Verdana" w:cs="Calibri"/>
          <w:i/>
          <w:sz w:val="18"/>
          <w:szCs w:val="18"/>
        </w:rPr>
        <w:t>sa|sd|ss</w:t>
      </w:r>
      <w:proofErr w:type="spellEnd"/>
      <w:r w:rsidRPr="004E7DC7">
        <w:rPr>
          <w:rFonts w:ascii="Verdana" w:hAnsi="Verdana" w:cs="Calibri"/>
          <w:i/>
          <w:sz w:val="18"/>
          <w:szCs w:val="18"/>
        </w:rPr>
        <w:t>)[a-z]{2}$/</w:t>
      </w:r>
      <w:proofErr w:type="spellStart"/>
      <w:r w:rsidRPr="004E7DC7">
        <w:rPr>
          <w:rFonts w:ascii="Verdana" w:hAnsi="Verdana" w:cs="Calibri"/>
          <w:i/>
          <w:sz w:val="18"/>
          <w:szCs w:val="18"/>
        </w:rPr>
        <w:t>i</w:t>
      </w:r>
      <w:proofErr w:type="spellEnd"/>
      <w:r w:rsidRPr="004E7DC7">
        <w:rPr>
          <w:rFonts w:ascii="Verdana" w:hAnsi="Verdana" w:cs="Calibri"/>
          <w:i/>
          <w:sz w:val="18"/>
          <w:szCs w:val="18"/>
        </w:rPr>
        <w:t xml:space="preserve">  )</w:t>
      </w:r>
    </w:p>
    <w:p w14:paraId="777FDD62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7F5CFEDF" w14:textId="5E6DEC25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b/>
          <w:sz w:val="18"/>
          <w:szCs w:val="18"/>
        </w:rPr>
        <w:t xml:space="preserve">10) </w:t>
      </w:r>
      <w:r w:rsidR="0032315F">
        <w:rPr>
          <w:rFonts w:ascii="Verdana" w:hAnsi="Verdana"/>
          <w:b/>
          <w:bCs/>
          <w:sz w:val="18"/>
          <w:szCs w:val="18"/>
        </w:rPr>
        <w:t>F</w:t>
      </w:r>
      <w:r w:rsidR="0032315F" w:rsidRPr="0032315F">
        <w:rPr>
          <w:rFonts w:ascii="Verdana" w:hAnsi="Verdana"/>
          <w:b/>
          <w:bCs/>
          <w:sz w:val="18"/>
          <w:szCs w:val="18"/>
        </w:rPr>
        <w:t>orm-type-ahead</w:t>
      </w:r>
      <w:r w:rsidRPr="004E7DC7">
        <w:rPr>
          <w:rFonts w:ascii="Verdana" w:hAnsi="Verdana"/>
          <w:b/>
          <w:sz w:val="18"/>
          <w:szCs w:val="18"/>
        </w:rPr>
        <w:t>:</w:t>
      </w:r>
      <w:r w:rsidRPr="004E7DC7">
        <w:rPr>
          <w:rFonts w:ascii="Verdana" w:hAnsi="Verdana"/>
          <w:sz w:val="18"/>
          <w:szCs w:val="18"/>
        </w:rPr>
        <w:t xml:space="preserve"> </w:t>
      </w:r>
    </w:p>
    <w:p w14:paraId="2DAA9E09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58CF53F9" w14:textId="77777777" w:rsidR="0032315F" w:rsidRDefault="0032315F" w:rsidP="0032315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Experiment with </w:t>
      </w:r>
      <w:r w:rsidRPr="0032315F">
        <w:rPr>
          <w:rFonts w:ascii="Verdana" w:hAnsi="Verdana"/>
          <w:b/>
          <w:bCs/>
          <w:sz w:val="18"/>
          <w:szCs w:val="18"/>
        </w:rPr>
        <w:t>form-type-ahead</w:t>
      </w:r>
      <w:r>
        <w:rPr>
          <w:rFonts w:ascii="Verdana" w:hAnsi="Verdana"/>
          <w:sz w:val="18"/>
          <w:szCs w:val="18"/>
        </w:rPr>
        <w:t>:</w:t>
      </w:r>
    </w:p>
    <w:p w14:paraId="24D54B4E" w14:textId="77777777" w:rsidR="0032315F" w:rsidRDefault="0032315F" w:rsidP="0032315F">
      <w:pPr>
        <w:rPr>
          <w:rFonts w:ascii="Verdana" w:hAnsi="Verdana"/>
          <w:sz w:val="18"/>
          <w:szCs w:val="18"/>
        </w:rPr>
      </w:pPr>
    </w:p>
    <w:p w14:paraId="25B6ACA1" w14:textId="77777777" w:rsidR="0032315F" w:rsidRDefault="00FD1255" w:rsidP="0032315F">
      <w:hyperlink r:id="rId12" w:anchor="/components/typeahead/examples" w:history="1">
        <w:r w:rsidR="0032315F">
          <w:rPr>
            <w:rStyle w:val="Hyperlink"/>
            <w:rFonts w:eastAsiaTheme="majorEastAsia"/>
          </w:rPr>
          <w:t>https://ng-bootstrap.github.io/#/components/typeahead/examples</w:t>
        </w:r>
      </w:hyperlink>
    </w:p>
    <w:p w14:paraId="6C09664A" w14:textId="77777777" w:rsidR="0032315F" w:rsidRPr="00811E1A" w:rsidRDefault="0032315F" w:rsidP="0032315F">
      <w:pPr>
        <w:rPr>
          <w:rFonts w:ascii="Verdana" w:hAnsi="Verdana"/>
          <w:sz w:val="18"/>
          <w:szCs w:val="18"/>
        </w:rPr>
      </w:pPr>
    </w:p>
    <w:p w14:paraId="62D10F5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</w:p>
    <w:p w14:paraId="0946583F" w14:textId="77777777" w:rsidR="00EF5810" w:rsidRPr="004E7DC7" w:rsidRDefault="00EF5810" w:rsidP="00EF5810">
      <w:pPr>
        <w:pStyle w:val="ListParagraph"/>
        <w:ind w:left="1440"/>
        <w:rPr>
          <w:rFonts w:ascii="Verdana" w:eastAsia="Calibri" w:hAnsi="Verdana" w:cs="Calibri"/>
          <w:sz w:val="18"/>
          <w:szCs w:val="18"/>
        </w:rPr>
      </w:pPr>
    </w:p>
    <w:p w14:paraId="46666A84" w14:textId="77777777" w:rsidR="008205D2" w:rsidRPr="004E7DC7" w:rsidRDefault="008205D2" w:rsidP="00EF5810">
      <w:pPr>
        <w:pStyle w:val="NormalWeb"/>
        <w:rPr>
          <w:rFonts w:ascii="Verdana" w:eastAsia="Calibri" w:hAnsi="Verdana" w:cs="Calibri"/>
          <w:sz w:val="18"/>
          <w:szCs w:val="18"/>
        </w:rPr>
      </w:pPr>
    </w:p>
    <w:sectPr w:rsidR="008205D2" w:rsidRPr="004E7D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1B33" w14:textId="77777777" w:rsidR="00FD1255" w:rsidRDefault="00FD1255">
      <w:r>
        <w:separator/>
      </w:r>
    </w:p>
  </w:endnote>
  <w:endnote w:type="continuationSeparator" w:id="0">
    <w:p w14:paraId="304E8B06" w14:textId="77777777" w:rsidR="00FD1255" w:rsidRDefault="00FD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A161" w14:textId="77777777" w:rsidR="00E74312" w:rsidRDefault="00FD1255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48C3" w14:textId="77777777" w:rsidR="00FD1255" w:rsidRDefault="00FD1255">
      <w:r>
        <w:separator/>
      </w:r>
    </w:p>
  </w:footnote>
  <w:footnote w:type="continuationSeparator" w:id="0">
    <w:p w14:paraId="5A3B5A7E" w14:textId="77777777" w:rsidR="00FD1255" w:rsidRDefault="00FD1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2248F"/>
    <w:rsid w:val="00035552"/>
    <w:rsid w:val="000414F4"/>
    <w:rsid w:val="00091442"/>
    <w:rsid w:val="00096FE0"/>
    <w:rsid w:val="0010034D"/>
    <w:rsid w:val="001A6E7B"/>
    <w:rsid w:val="001B3DBB"/>
    <w:rsid w:val="001F494F"/>
    <w:rsid w:val="0021028C"/>
    <w:rsid w:val="0021126D"/>
    <w:rsid w:val="00222B89"/>
    <w:rsid w:val="002279D7"/>
    <w:rsid w:val="002333F7"/>
    <w:rsid w:val="002F68E4"/>
    <w:rsid w:val="00317788"/>
    <w:rsid w:val="0032315F"/>
    <w:rsid w:val="0034239D"/>
    <w:rsid w:val="00357676"/>
    <w:rsid w:val="00362C97"/>
    <w:rsid w:val="003A361F"/>
    <w:rsid w:val="003C63BE"/>
    <w:rsid w:val="003E58DA"/>
    <w:rsid w:val="003F72E0"/>
    <w:rsid w:val="00431F19"/>
    <w:rsid w:val="00432A57"/>
    <w:rsid w:val="00455925"/>
    <w:rsid w:val="00472D61"/>
    <w:rsid w:val="00477BDC"/>
    <w:rsid w:val="00485978"/>
    <w:rsid w:val="004A6F40"/>
    <w:rsid w:val="004E352D"/>
    <w:rsid w:val="004E7DC7"/>
    <w:rsid w:val="004F15ED"/>
    <w:rsid w:val="004F3BC0"/>
    <w:rsid w:val="00521BBC"/>
    <w:rsid w:val="00533DA4"/>
    <w:rsid w:val="005946F0"/>
    <w:rsid w:val="005A057D"/>
    <w:rsid w:val="005A54F2"/>
    <w:rsid w:val="005B5F30"/>
    <w:rsid w:val="00626577"/>
    <w:rsid w:val="00635BE9"/>
    <w:rsid w:val="00665263"/>
    <w:rsid w:val="006A1254"/>
    <w:rsid w:val="006A17C9"/>
    <w:rsid w:val="006A7CD4"/>
    <w:rsid w:val="006A7F1C"/>
    <w:rsid w:val="006B3050"/>
    <w:rsid w:val="006D0080"/>
    <w:rsid w:val="006E68F2"/>
    <w:rsid w:val="00725D33"/>
    <w:rsid w:val="0074646D"/>
    <w:rsid w:val="007605AD"/>
    <w:rsid w:val="007658A0"/>
    <w:rsid w:val="00774C7F"/>
    <w:rsid w:val="00780D65"/>
    <w:rsid w:val="007934C3"/>
    <w:rsid w:val="0079630D"/>
    <w:rsid w:val="007A26B3"/>
    <w:rsid w:val="007B2FE4"/>
    <w:rsid w:val="007E252F"/>
    <w:rsid w:val="008205D2"/>
    <w:rsid w:val="0082708E"/>
    <w:rsid w:val="00846E37"/>
    <w:rsid w:val="008A5FB1"/>
    <w:rsid w:val="009652EB"/>
    <w:rsid w:val="00985977"/>
    <w:rsid w:val="009872CC"/>
    <w:rsid w:val="009872F1"/>
    <w:rsid w:val="009A77C3"/>
    <w:rsid w:val="009C6F62"/>
    <w:rsid w:val="009F72F1"/>
    <w:rsid w:val="00A330BF"/>
    <w:rsid w:val="00A35D75"/>
    <w:rsid w:val="00A56405"/>
    <w:rsid w:val="00A61825"/>
    <w:rsid w:val="00AC6110"/>
    <w:rsid w:val="00AE1968"/>
    <w:rsid w:val="00AF5872"/>
    <w:rsid w:val="00B17662"/>
    <w:rsid w:val="00B27E78"/>
    <w:rsid w:val="00B371E6"/>
    <w:rsid w:val="00B425D0"/>
    <w:rsid w:val="00B44E75"/>
    <w:rsid w:val="00B554B5"/>
    <w:rsid w:val="00B87C5D"/>
    <w:rsid w:val="00B93342"/>
    <w:rsid w:val="00BB1337"/>
    <w:rsid w:val="00BB4AE1"/>
    <w:rsid w:val="00BE3AD9"/>
    <w:rsid w:val="00BE5DF9"/>
    <w:rsid w:val="00C53F81"/>
    <w:rsid w:val="00C65EB6"/>
    <w:rsid w:val="00C841AB"/>
    <w:rsid w:val="00C957B5"/>
    <w:rsid w:val="00CB2C58"/>
    <w:rsid w:val="00CB52A1"/>
    <w:rsid w:val="00CD4D03"/>
    <w:rsid w:val="00CD710A"/>
    <w:rsid w:val="00CF73A9"/>
    <w:rsid w:val="00D45C7C"/>
    <w:rsid w:val="00D7694D"/>
    <w:rsid w:val="00D820BB"/>
    <w:rsid w:val="00D8305D"/>
    <w:rsid w:val="00D85CD2"/>
    <w:rsid w:val="00DB09B4"/>
    <w:rsid w:val="00DC08D2"/>
    <w:rsid w:val="00E14551"/>
    <w:rsid w:val="00E27C99"/>
    <w:rsid w:val="00E339AD"/>
    <w:rsid w:val="00E5293A"/>
    <w:rsid w:val="00E74312"/>
    <w:rsid w:val="00E9139D"/>
    <w:rsid w:val="00EB0C80"/>
    <w:rsid w:val="00ED48A9"/>
    <w:rsid w:val="00EE5D45"/>
    <w:rsid w:val="00EE67D6"/>
    <w:rsid w:val="00EE7056"/>
    <w:rsid w:val="00EF5810"/>
    <w:rsid w:val="00F02744"/>
    <w:rsid w:val="00F20235"/>
    <w:rsid w:val="00F25BB2"/>
    <w:rsid w:val="00F41D25"/>
    <w:rsid w:val="00F66A61"/>
    <w:rsid w:val="00F92B35"/>
    <w:rsid w:val="00FD1255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F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ngModul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template&#8208;syntax" TargetMode="External"/><Relationship Id="rId12" Type="http://schemas.openxmlformats.org/officeDocument/2006/relationships/hyperlink" Target="https://ng-bootstrap.github.io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raft.tv/courses/angular/unit-testing/model-driven-form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42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77</cp:revision>
  <dcterms:created xsi:type="dcterms:W3CDTF">2019-02-21T09:30:00Z</dcterms:created>
  <dcterms:modified xsi:type="dcterms:W3CDTF">2021-12-22T12:04:00Z</dcterms:modified>
</cp:coreProperties>
</file>